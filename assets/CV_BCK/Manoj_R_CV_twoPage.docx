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850"/>
        <w:tblW w:w="5314" w:type="pct"/>
        <w:tblCellMar>
          <w:left w:w="0" w:type="dxa"/>
          <w:bottom w:w="115" w:type="dxa"/>
          <w:right w:w="0" w:type="dxa"/>
        </w:tblCellMar>
        <w:tblLook w:val="04A0" w:firstRow="1" w:lastRow="0" w:firstColumn="1" w:lastColumn="0" w:noHBand="0" w:noVBand="1"/>
        <w:tblDescription w:val="Layout table for name, contact info, and objective"/>
      </w:tblPr>
      <w:tblGrid>
        <w:gridCol w:w="9948"/>
      </w:tblGrid>
      <w:tr w:rsidR="00692703" w:rsidRPr="00AB59E6" w14:paraId="6E0BD2FE" w14:textId="77777777" w:rsidTr="003C1625">
        <w:trPr>
          <w:trHeight w:hRule="exact" w:val="1137"/>
        </w:trPr>
        <w:tc>
          <w:tcPr>
            <w:tcW w:w="5000" w:type="pct"/>
            <w:tcMar>
              <w:top w:w="0" w:type="dxa"/>
              <w:bottom w:w="0" w:type="dxa"/>
            </w:tcMar>
          </w:tcPr>
          <w:p w14:paraId="208BDFCD" w14:textId="77777777" w:rsidR="00692703" w:rsidRPr="00AB59E6" w:rsidRDefault="005804C8" w:rsidP="00536AEE">
            <w:pPr>
              <w:pStyle w:val="Title"/>
              <w:rPr>
                <w:color w:val="auto"/>
                <w:sz w:val="54"/>
                <w:szCs w:val="40"/>
              </w:rPr>
            </w:pPr>
            <w:bookmarkStart w:id="0" w:name="_Hlk156216736"/>
            <w:r w:rsidRPr="00AB59E6">
              <w:rPr>
                <w:b/>
                <w:color w:val="auto"/>
                <w:sz w:val="54"/>
                <w:szCs w:val="40"/>
              </w:rPr>
              <w:t>MANOJ</w:t>
            </w:r>
            <w:r w:rsidR="00692703" w:rsidRPr="00AB59E6">
              <w:rPr>
                <w:color w:val="auto"/>
                <w:sz w:val="54"/>
                <w:szCs w:val="40"/>
              </w:rPr>
              <w:t xml:space="preserve"> </w:t>
            </w:r>
            <w:r w:rsidRPr="00AB59E6">
              <w:rPr>
                <w:rStyle w:val="IntenseEmphasis"/>
                <w:color w:val="auto"/>
                <w:sz w:val="54"/>
                <w:szCs w:val="40"/>
              </w:rPr>
              <w:t>R</w:t>
            </w:r>
          </w:p>
          <w:p w14:paraId="31156EBA" w14:textId="6CB03684" w:rsidR="00692703" w:rsidRPr="00B2073E" w:rsidRDefault="00153209" w:rsidP="00536AEE">
            <w:pPr>
              <w:pStyle w:val="ContactInfo"/>
              <w:contextualSpacing w:val="0"/>
              <w:rPr>
                <w:b/>
                <w:bCs/>
              </w:rPr>
            </w:pPr>
            <w:r w:rsidRPr="00B2073E">
              <w:rPr>
                <w:b/>
                <w:bCs/>
              </w:rPr>
              <w:t>Salem, India</w:t>
            </w:r>
            <w:r w:rsidR="00C86B46" w:rsidRPr="00B2073E">
              <w:rPr>
                <w:b/>
                <w:bCs/>
              </w:rPr>
              <w:t xml:space="preserve">. </w:t>
            </w:r>
            <w:r w:rsidR="005804C8" w:rsidRPr="00B2073E">
              <w:rPr>
                <w:b/>
                <w:bCs/>
              </w:rPr>
              <w:t>7904224995</w:t>
            </w:r>
          </w:p>
          <w:p w14:paraId="1E459257" w14:textId="194B12E1" w:rsidR="00692703" w:rsidRPr="00AB59E6" w:rsidRDefault="003F6A5A" w:rsidP="00536AEE">
            <w:pPr>
              <w:pStyle w:val="ContactInfoEmphasis"/>
              <w:contextualSpacing w:val="0"/>
              <w:rPr>
                <w:sz w:val="16"/>
                <w:szCs w:val="16"/>
              </w:rPr>
            </w:pPr>
            <w:hyperlink r:id="rId8" w:history="1">
              <w:r w:rsidR="000C4B66" w:rsidRPr="00184564">
                <w:rPr>
                  <w:rStyle w:val="Hyperlink"/>
                </w:rPr>
                <w:t>manoraj1107@gmail.com</w:t>
              </w:r>
            </w:hyperlink>
            <w:r w:rsidR="000C4B66" w:rsidRPr="00184564">
              <w:rPr>
                <w:color w:val="000000" w:themeColor="text1"/>
              </w:rPr>
              <w:t xml:space="preserve">  </w:t>
            </w:r>
            <w:hyperlink r:id="rId9" w:history="1">
              <w:r w:rsidR="00153209" w:rsidRPr="00184564">
                <w:rPr>
                  <w:rStyle w:val="Hyperlink"/>
                </w:rPr>
                <w:t>LinkedIn Profile</w:t>
              </w:r>
            </w:hyperlink>
            <w:r w:rsidR="00692703" w:rsidRPr="00184564">
              <w:t xml:space="preserve"> </w:t>
            </w:r>
            <w:bookmarkEnd w:id="0"/>
            <w:r w:rsidR="00B73A7A" w:rsidRPr="00184564">
              <w:t xml:space="preserve"> </w:t>
            </w:r>
            <w:r w:rsidR="00536AEE" w:rsidRPr="00184564">
              <w:t xml:space="preserve"> </w:t>
            </w:r>
            <w:hyperlink r:id="rId10" w:history="1">
              <w:r w:rsidR="00536AEE" w:rsidRPr="00184564">
                <w:rPr>
                  <w:rStyle w:val="Hyperlink"/>
                </w:rPr>
                <w:t>Portfolio</w:t>
              </w:r>
            </w:hyperlink>
          </w:p>
        </w:tc>
      </w:tr>
      <w:tr w:rsidR="009571D8" w:rsidRPr="00AB59E6" w14:paraId="5E75220D" w14:textId="77777777" w:rsidTr="003C1625">
        <w:trPr>
          <w:trHeight w:val="691"/>
        </w:trPr>
        <w:tc>
          <w:tcPr>
            <w:tcW w:w="5000" w:type="pct"/>
            <w:shd w:val="clear" w:color="auto" w:fill="auto"/>
            <w:tcMar>
              <w:top w:w="432" w:type="dxa"/>
            </w:tcMar>
          </w:tcPr>
          <w:p w14:paraId="70B6285D" w14:textId="1795AE6B" w:rsidR="001755A8" w:rsidRPr="00AB59E6" w:rsidRDefault="006355D1" w:rsidP="00536AEE">
            <w:bookmarkStart w:id="1" w:name="_Hlk156216904"/>
            <w:r w:rsidRPr="00AB59E6">
              <w:t xml:space="preserve">    </w:t>
            </w:r>
            <w:r w:rsidR="0001445E" w:rsidRPr="00AB59E6">
              <w:t xml:space="preserve"> </w:t>
            </w:r>
            <w:r w:rsidR="00102128">
              <w:t>Experienced Java Developer and DevOps Engineer with a robust track record in designing and implementing automation solutions to streamline software development and deployment processes. Swift learner and adept at mastering new technologies quickly. Proven ability to proactively seek innovative solutions, optimize processes, and deliver excellence in dynamic environments</w:t>
            </w:r>
            <w:r w:rsidR="0001445E" w:rsidRPr="00AB59E6">
              <w:t>.</w:t>
            </w:r>
          </w:p>
          <w:p w14:paraId="1ED909E8" w14:textId="77777777" w:rsidR="00C33FCC" w:rsidRPr="00AB59E6" w:rsidRDefault="00C33FCC" w:rsidP="00536AEE"/>
          <w:p w14:paraId="56AA4DBD" w14:textId="08681F4A" w:rsidR="00C33FCC" w:rsidRPr="00AB59E6" w:rsidRDefault="003F6A5A" w:rsidP="00536AEE">
            <w:sdt>
              <w:sdtPr>
                <w:alias w:val="Experience:"/>
                <w:tag w:val="Experience:"/>
                <w:id w:val="-1983300934"/>
                <w:placeholder>
                  <w:docPart w:val="5E20846B7CFA4FB4B41A4D9F645491AB"/>
                </w:placeholder>
                <w:temporary/>
                <w:showingPlcHdr/>
                <w15:appearance w15:val="hidden"/>
              </w:sdtPr>
              <w:sdtEndPr/>
              <w:sdtContent>
                <w:r w:rsidR="00C33FCC" w:rsidRPr="00AB59E6">
                  <w:rPr>
                    <w:rFonts w:asciiTheme="majorHAnsi" w:eastAsiaTheme="majorEastAsia" w:hAnsiTheme="majorHAnsi" w:cstheme="majorBidi"/>
                    <w:b/>
                    <w:caps/>
                    <w:color w:val="262626" w:themeColor="text1" w:themeTint="D9"/>
                    <w:sz w:val="28"/>
                    <w:szCs w:val="32"/>
                  </w:rPr>
                  <w:t>Experience</w:t>
                </w:r>
              </w:sdtContent>
            </w:sdt>
          </w:p>
        </w:tc>
      </w:tr>
    </w:tbl>
    <w:tbl>
      <w:tblPr>
        <w:tblStyle w:val="TableGrid"/>
        <w:tblW w:w="5330" w:type="pct"/>
        <w:tblInd w:w="74"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953"/>
      </w:tblGrid>
      <w:tr w:rsidR="001D0BF1" w:rsidRPr="00AB59E6" w14:paraId="1F27B93A" w14:textId="77777777" w:rsidTr="006E6390">
        <w:trPr>
          <w:trHeight w:val="361"/>
        </w:trPr>
        <w:tc>
          <w:tcPr>
            <w:tcW w:w="9953" w:type="dxa"/>
          </w:tcPr>
          <w:p w14:paraId="26577768" w14:textId="7E1D7866" w:rsidR="001D0BF1" w:rsidRPr="00AB59E6" w:rsidRDefault="005804C8" w:rsidP="001D0BF1">
            <w:pPr>
              <w:pStyle w:val="Heading3"/>
              <w:contextualSpacing w:val="0"/>
              <w:outlineLvl w:val="2"/>
            </w:pPr>
            <w:r w:rsidRPr="00AB59E6">
              <w:t>12/2021</w:t>
            </w:r>
            <w:r w:rsidR="001D0BF1" w:rsidRPr="00AB59E6">
              <w:t xml:space="preserve"> – </w:t>
            </w:r>
            <w:r w:rsidR="003C1625">
              <w:t>PRESENT</w:t>
            </w:r>
          </w:p>
          <w:p w14:paraId="1163D41A" w14:textId="77777777" w:rsidR="00C969C6" w:rsidRDefault="005804C8" w:rsidP="002A38DF">
            <w:pPr>
              <w:pStyle w:val="Heading2"/>
              <w:spacing w:line="360" w:lineRule="auto"/>
              <w:contextualSpacing w:val="0"/>
              <w:outlineLvl w:val="1"/>
              <w:rPr>
                <w:rStyle w:val="SubtleReference"/>
              </w:rPr>
            </w:pPr>
            <w:r w:rsidRPr="00AB59E6">
              <w:rPr>
                <w:color w:val="000000" w:themeColor="text1"/>
              </w:rPr>
              <w:t>S</w:t>
            </w:r>
            <w:r w:rsidR="007B5373" w:rsidRPr="00AB59E6">
              <w:rPr>
                <w:color w:val="000000" w:themeColor="text1"/>
              </w:rPr>
              <w:t>enior S</w:t>
            </w:r>
            <w:r w:rsidRPr="00AB59E6">
              <w:rPr>
                <w:color w:val="000000" w:themeColor="text1"/>
              </w:rPr>
              <w:t>ystem associate</w:t>
            </w:r>
            <w:r w:rsidR="00BE5E01" w:rsidRPr="00AB59E6">
              <w:rPr>
                <w:color w:val="000000" w:themeColor="text1"/>
              </w:rPr>
              <w:t>,</w:t>
            </w:r>
            <w:r w:rsidR="001D0BF1" w:rsidRPr="00AB59E6">
              <w:t xml:space="preserve"> </w:t>
            </w:r>
            <w:r w:rsidRPr="00AB59E6">
              <w:rPr>
                <w:rStyle w:val="SubtleReference"/>
              </w:rPr>
              <w:t>Infosys LIMITED</w:t>
            </w:r>
          </w:p>
          <w:p w14:paraId="048C8DC7" w14:textId="290EEEF2" w:rsidR="001D0495" w:rsidRPr="00AB59E6" w:rsidRDefault="001D0495" w:rsidP="000F2E44">
            <w:pPr>
              <w:pStyle w:val="Heading2"/>
              <w:contextualSpacing w:val="0"/>
              <w:outlineLvl w:val="1"/>
              <w:rPr>
                <w:b w:val="0"/>
                <w:smallCaps/>
                <w:color w:val="595959" w:themeColor="text1" w:themeTint="A6"/>
                <w:lang w:val="en-IN"/>
              </w:rPr>
            </w:pPr>
            <w:r w:rsidRPr="001D0495">
              <w:rPr>
                <w:rFonts w:eastAsiaTheme="minorHAnsi" w:cstheme="minorBidi"/>
                <w:caps w:val="0"/>
                <w:color w:val="161616" w:themeColor="text2"/>
                <w:sz w:val="24"/>
                <w:szCs w:val="24"/>
              </w:rPr>
              <w:t>Domain: Finacle</w:t>
            </w:r>
            <w:r w:rsidRPr="00DD01AE">
              <w:t xml:space="preserve"> </w:t>
            </w:r>
            <w:r w:rsidRPr="001D0495">
              <w:rPr>
                <w:rFonts w:eastAsiaTheme="minorHAnsi" w:cstheme="minorBidi"/>
                <w:b w:val="0"/>
                <w:caps w:val="0"/>
                <w:color w:val="595959" w:themeColor="text1" w:themeTint="A6"/>
                <w:sz w:val="22"/>
                <w:szCs w:val="22"/>
              </w:rPr>
              <w:t>is a comprehensive banking software suite developed by Infosys that helps banks manage core banking operations such as account management, transactions, loans, and customer relationships. It provides digital banking solutions, analytics tools, and compliance features to streamline banking processes and enhance customer experiences</w:t>
            </w:r>
            <w:r>
              <w:rPr>
                <w:rFonts w:eastAsiaTheme="minorHAnsi" w:cstheme="minorBidi"/>
                <w:b w:val="0"/>
                <w:caps w:val="0"/>
                <w:color w:val="595959" w:themeColor="text1" w:themeTint="A6"/>
                <w:sz w:val="22"/>
                <w:szCs w:val="22"/>
              </w:rPr>
              <w:t>.</w:t>
            </w:r>
          </w:p>
        </w:tc>
      </w:tr>
      <w:tr w:rsidR="00F61DF9" w:rsidRPr="00AB59E6" w14:paraId="0E0CFB0E" w14:textId="77777777" w:rsidTr="00552630">
        <w:trPr>
          <w:trHeight w:val="2369"/>
        </w:trPr>
        <w:tc>
          <w:tcPr>
            <w:tcW w:w="9953" w:type="dxa"/>
            <w:tcMar>
              <w:top w:w="216" w:type="dxa"/>
            </w:tcMar>
          </w:tcPr>
          <w:p w14:paraId="1B212829" w14:textId="77777777" w:rsidR="001D0495" w:rsidRPr="00ED6D7F" w:rsidRDefault="001D0495" w:rsidP="003C1625">
            <w:pPr>
              <w:spacing w:line="360" w:lineRule="auto"/>
              <w:rPr>
                <w:b/>
                <w:bCs/>
                <w:color w:val="161616"/>
                <w:sz w:val="24"/>
                <w:szCs w:val="24"/>
              </w:rPr>
            </w:pPr>
            <w:r w:rsidRPr="006A235F">
              <w:rPr>
                <w:b/>
                <w:bCs/>
                <w:color w:val="161616"/>
                <w:sz w:val="24"/>
                <w:szCs w:val="24"/>
              </w:rPr>
              <w:t>Project 1</w:t>
            </w:r>
            <w:r>
              <w:rPr>
                <w:b/>
                <w:bCs/>
                <w:color w:val="161616"/>
                <w:sz w:val="24"/>
                <w:szCs w:val="24"/>
              </w:rPr>
              <w:t>: Finacle 11x - DEH (Digital Engagement Hub)</w:t>
            </w:r>
          </w:p>
          <w:p w14:paraId="620E72BA" w14:textId="57C2489D" w:rsidR="001D0495" w:rsidRPr="00AF5C58" w:rsidRDefault="001D0495" w:rsidP="001D0495">
            <w:pPr>
              <w:spacing w:line="360" w:lineRule="auto"/>
              <w:rPr>
                <w:b/>
                <w:bCs/>
              </w:rPr>
            </w:pPr>
            <w:r w:rsidRPr="00AF5C58">
              <w:rPr>
                <w:b/>
                <w:bCs/>
              </w:rPr>
              <w:t xml:space="preserve">Role: Java </w:t>
            </w:r>
            <w:r w:rsidR="006A235F">
              <w:rPr>
                <w:b/>
                <w:bCs/>
              </w:rPr>
              <w:t>Support</w:t>
            </w:r>
            <w:r>
              <w:rPr>
                <w:b/>
                <w:bCs/>
              </w:rPr>
              <w:t xml:space="preserve"> &amp; Devops Engineer </w:t>
            </w:r>
            <w:r w:rsidR="006A235F">
              <w:rPr>
                <w:b/>
                <w:bCs/>
              </w:rPr>
              <w:t xml:space="preserve">  </w:t>
            </w:r>
            <w:r>
              <w:rPr>
                <w:b/>
                <w:bCs/>
              </w:rPr>
              <w:t xml:space="preserve">            </w:t>
            </w:r>
            <w:r w:rsidR="003C1625">
              <w:rPr>
                <w:b/>
                <w:bCs/>
              </w:rPr>
              <w:t xml:space="preserve">  </w:t>
            </w:r>
            <w:r>
              <w:rPr>
                <w:b/>
                <w:bCs/>
              </w:rPr>
              <w:t>Team Size: 5       Period: March 2022- July 2022</w:t>
            </w:r>
          </w:p>
          <w:p w14:paraId="5F542E7F" w14:textId="77777777" w:rsidR="001D0495" w:rsidRDefault="001D0495" w:rsidP="001D0495">
            <w:pPr>
              <w:numPr>
                <w:ilvl w:val="0"/>
                <w:numId w:val="23"/>
              </w:numPr>
              <w:spacing w:before="220" w:line="276" w:lineRule="auto"/>
              <w:ind w:hanging="201"/>
            </w:pPr>
            <w:r>
              <w:t>  Provided Technical support Web Applications like IBM WebSphere, WebLogic, and JBoss.</w:t>
            </w:r>
          </w:p>
          <w:p w14:paraId="3B88B1AD" w14:textId="77777777" w:rsidR="001D0495" w:rsidRDefault="001D0495" w:rsidP="001D0495">
            <w:pPr>
              <w:numPr>
                <w:ilvl w:val="0"/>
                <w:numId w:val="23"/>
              </w:numPr>
              <w:ind w:hanging="201"/>
            </w:pPr>
            <w:r>
              <w:t>  Proficient in Oracle and PostgreSQL database management.</w:t>
            </w:r>
          </w:p>
          <w:p w14:paraId="06151723" w14:textId="77777777" w:rsidR="001D0495" w:rsidRDefault="001D0495" w:rsidP="001D0495">
            <w:pPr>
              <w:numPr>
                <w:ilvl w:val="0"/>
                <w:numId w:val="23"/>
              </w:numPr>
              <w:ind w:hanging="201"/>
            </w:pPr>
            <w:r>
              <w:t>  Experienced in Docker and Kubernetes (K8S)-based Web Applications deployment.</w:t>
            </w:r>
          </w:p>
          <w:p w14:paraId="722552A8" w14:textId="40F281BA" w:rsidR="001D0495" w:rsidRDefault="001D0495" w:rsidP="001D0495">
            <w:pPr>
              <w:numPr>
                <w:ilvl w:val="0"/>
                <w:numId w:val="23"/>
              </w:numPr>
              <w:spacing w:after="220"/>
              <w:ind w:hanging="201"/>
            </w:pPr>
            <w:r>
              <w:t xml:space="preserve">  Designed and implemented a windows GUI tool for automating database </w:t>
            </w:r>
            <w:r w:rsidR="00781C32">
              <w:t>management, Application</w:t>
            </w:r>
            <w:r>
              <w:t xml:space="preserve"> management and patch deployment processes.</w:t>
            </w:r>
          </w:p>
          <w:p w14:paraId="76859734" w14:textId="77777777" w:rsidR="001D0495" w:rsidRDefault="001D0495" w:rsidP="001D0495">
            <w:pPr>
              <w:spacing w:after="220"/>
              <w:ind w:left="720"/>
            </w:pPr>
          </w:p>
          <w:p w14:paraId="1CE0F909" w14:textId="77777777" w:rsidR="001D0495" w:rsidRPr="00AF5C58" w:rsidRDefault="001D0495" w:rsidP="003C1625">
            <w:pPr>
              <w:spacing w:line="360" w:lineRule="auto"/>
              <w:rPr>
                <w:b/>
                <w:bCs/>
                <w:color w:val="161616"/>
                <w:sz w:val="24"/>
                <w:szCs w:val="24"/>
              </w:rPr>
            </w:pPr>
            <w:r w:rsidRPr="00AF5C58">
              <w:rPr>
                <w:b/>
                <w:bCs/>
                <w:color w:val="161616"/>
                <w:sz w:val="24"/>
                <w:szCs w:val="24"/>
              </w:rPr>
              <w:t>Project 2:  Seamless Release and Delivery Automation Portal</w:t>
            </w:r>
          </w:p>
          <w:p w14:paraId="7DBE8770" w14:textId="77777777" w:rsidR="001D0495" w:rsidRDefault="001D0495" w:rsidP="002A38DF">
            <w:pPr>
              <w:spacing w:line="360" w:lineRule="auto"/>
            </w:pPr>
            <w:r w:rsidRPr="00AF5C58">
              <w:rPr>
                <w:b/>
                <w:bCs/>
              </w:rPr>
              <w:t xml:space="preserve">Role: </w:t>
            </w:r>
            <w:r>
              <w:rPr>
                <w:b/>
                <w:bCs/>
              </w:rPr>
              <w:t>Full Stack</w:t>
            </w:r>
            <w:r w:rsidRPr="00AF5C58">
              <w:rPr>
                <w:b/>
                <w:bCs/>
              </w:rPr>
              <w:t xml:space="preserve"> Developer</w:t>
            </w:r>
            <w:r>
              <w:rPr>
                <w:b/>
                <w:bCs/>
              </w:rPr>
              <w:t xml:space="preserve"> &amp; Devops Engineer   Team Size: 1       Period: August 2022- Dec 2022</w:t>
            </w:r>
          </w:p>
          <w:p w14:paraId="115EC43C" w14:textId="77777777" w:rsidR="001D0495" w:rsidRDefault="001D0495" w:rsidP="001D0495">
            <w:pPr>
              <w:numPr>
                <w:ilvl w:val="0"/>
                <w:numId w:val="24"/>
              </w:numPr>
              <w:spacing w:before="220"/>
              <w:ind w:hanging="201"/>
            </w:pPr>
            <w:r>
              <w:t>Spearheaded the development of a unified automation portal, overseeing service ticket management for web applications and databases, focusing on technical support and maintenance.</w:t>
            </w:r>
          </w:p>
          <w:p w14:paraId="7B9ADEAD" w14:textId="77777777" w:rsidR="001D0495" w:rsidRDefault="001D0495" w:rsidP="001D0495">
            <w:pPr>
              <w:numPr>
                <w:ilvl w:val="0"/>
                <w:numId w:val="24"/>
              </w:numPr>
              <w:ind w:hanging="201"/>
            </w:pPr>
            <w:r>
              <w:t>Utilized a stack of technologies including React.js, Node.js, Jenkins, Groovy, Shell Scripting, and Oracle to create seamless workflows and enhance operational efficiency.</w:t>
            </w:r>
          </w:p>
          <w:p w14:paraId="7F5D8B7B" w14:textId="0BD6DF22" w:rsidR="001D0495" w:rsidRPr="00AB59E6" w:rsidRDefault="001D0495" w:rsidP="001D0495">
            <w:pPr>
              <w:numPr>
                <w:ilvl w:val="0"/>
                <w:numId w:val="24"/>
              </w:numPr>
              <w:ind w:hanging="201"/>
            </w:pPr>
            <w:r>
              <w:t>Implemented automation for applications and database support, as well as patch build and delivery processes, leading to substantial efficiency gains.</w:t>
            </w:r>
          </w:p>
          <w:p w14:paraId="65BE39EF" w14:textId="77777777" w:rsidR="00C969C6" w:rsidRDefault="00C969C6" w:rsidP="001D0495">
            <w:pPr>
              <w:pStyle w:val="ListParagraph"/>
              <w:spacing w:line="276" w:lineRule="auto"/>
            </w:pPr>
          </w:p>
          <w:p w14:paraId="38B53F8C" w14:textId="5F75E9E6" w:rsidR="002A38DF" w:rsidRDefault="002A38DF" w:rsidP="002A38DF">
            <w:pPr>
              <w:spacing w:line="276" w:lineRule="auto"/>
              <w:rPr>
                <w:b/>
                <w:bCs/>
                <w:color w:val="161616"/>
                <w:sz w:val="24"/>
                <w:szCs w:val="24"/>
              </w:rPr>
            </w:pPr>
            <w:r w:rsidRPr="0051417C">
              <w:rPr>
                <w:b/>
                <w:bCs/>
                <w:color w:val="161616"/>
                <w:sz w:val="24"/>
                <w:szCs w:val="24"/>
              </w:rPr>
              <w:t xml:space="preserve">Project 3: </w:t>
            </w:r>
            <w:r>
              <w:rPr>
                <w:b/>
                <w:bCs/>
                <w:color w:val="161616"/>
                <w:sz w:val="24"/>
                <w:szCs w:val="24"/>
              </w:rPr>
              <w:t xml:space="preserve">Finacle 11x – </w:t>
            </w:r>
            <w:r w:rsidR="00781C32">
              <w:rPr>
                <w:b/>
                <w:bCs/>
                <w:color w:val="161616"/>
                <w:sz w:val="24"/>
                <w:szCs w:val="24"/>
              </w:rPr>
              <w:t>DEH (Digital Engagement Hub)</w:t>
            </w:r>
          </w:p>
          <w:p w14:paraId="1C539FE0" w14:textId="68ED3CC2" w:rsidR="002A38DF" w:rsidRPr="00D13230" w:rsidRDefault="002A38DF" w:rsidP="002A38DF">
            <w:pPr>
              <w:spacing w:line="360" w:lineRule="auto"/>
              <w:rPr>
                <w:color w:val="595959"/>
              </w:rPr>
            </w:pPr>
            <w:r w:rsidRPr="00AF5C58">
              <w:rPr>
                <w:b/>
                <w:bCs/>
              </w:rPr>
              <w:t xml:space="preserve">Role: </w:t>
            </w:r>
            <w:r>
              <w:rPr>
                <w:b/>
                <w:bCs/>
              </w:rPr>
              <w:t>Java</w:t>
            </w:r>
            <w:r w:rsidRPr="00AF5C58">
              <w:rPr>
                <w:b/>
                <w:bCs/>
              </w:rPr>
              <w:t xml:space="preserve"> Developer</w:t>
            </w:r>
            <w:r>
              <w:rPr>
                <w:b/>
                <w:bCs/>
              </w:rPr>
              <w:t xml:space="preserve"> &amp; Devops Engineer          </w:t>
            </w:r>
            <w:r w:rsidR="00CE49DC">
              <w:rPr>
                <w:b/>
                <w:bCs/>
              </w:rPr>
              <w:t xml:space="preserve">   </w:t>
            </w:r>
            <w:r>
              <w:rPr>
                <w:b/>
                <w:bCs/>
              </w:rPr>
              <w:t xml:space="preserve">Team Size: 6       Period: </w:t>
            </w:r>
            <w:r w:rsidR="00CE49DC">
              <w:rPr>
                <w:b/>
                <w:bCs/>
              </w:rPr>
              <w:t>JAN</w:t>
            </w:r>
            <w:r>
              <w:rPr>
                <w:b/>
                <w:bCs/>
              </w:rPr>
              <w:t xml:space="preserve"> 202</w:t>
            </w:r>
            <w:r w:rsidR="00CE49DC">
              <w:rPr>
                <w:b/>
                <w:bCs/>
              </w:rPr>
              <w:t>3</w:t>
            </w:r>
            <w:r>
              <w:rPr>
                <w:b/>
                <w:bCs/>
              </w:rPr>
              <w:t xml:space="preserve">- </w:t>
            </w:r>
            <w:r w:rsidR="003C1625">
              <w:rPr>
                <w:b/>
                <w:bCs/>
              </w:rPr>
              <w:t>PRESENT</w:t>
            </w:r>
          </w:p>
          <w:p w14:paraId="4F2908D3" w14:textId="77777777" w:rsidR="002A38DF" w:rsidRDefault="002A38DF" w:rsidP="002A38DF">
            <w:pPr>
              <w:numPr>
                <w:ilvl w:val="0"/>
                <w:numId w:val="24"/>
              </w:numPr>
              <w:spacing w:before="220"/>
              <w:ind w:hanging="201"/>
            </w:pPr>
            <w:r>
              <w:t>Developed RESTful APIs using Java and Spring Boot framework for seamless communication between various components of the application.</w:t>
            </w:r>
          </w:p>
          <w:p w14:paraId="7444662F" w14:textId="77777777" w:rsidR="002A38DF" w:rsidRDefault="002A38DF" w:rsidP="002A38DF">
            <w:pPr>
              <w:numPr>
                <w:ilvl w:val="0"/>
                <w:numId w:val="24"/>
              </w:numPr>
              <w:ind w:hanging="201"/>
            </w:pPr>
            <w:r>
              <w:t>Implemented business logic and data processing functionalities using Java and Spring Boot microservices.</w:t>
            </w:r>
          </w:p>
          <w:p w14:paraId="7F11099D" w14:textId="77777777" w:rsidR="002A38DF" w:rsidRDefault="002A38DF" w:rsidP="002A38DF">
            <w:pPr>
              <w:numPr>
                <w:ilvl w:val="0"/>
                <w:numId w:val="24"/>
              </w:numPr>
              <w:ind w:hanging="201"/>
            </w:pPr>
            <w:r>
              <w:t>Utilized Apache Camel for integration purposes, such as routing, mediation, and transformation of messages between different systems and protocols.</w:t>
            </w:r>
          </w:p>
          <w:p w14:paraId="4BAAC5A5" w14:textId="77777777" w:rsidR="002A38DF" w:rsidRDefault="002A38DF" w:rsidP="002A38DF">
            <w:pPr>
              <w:numPr>
                <w:ilvl w:val="0"/>
                <w:numId w:val="24"/>
              </w:numPr>
              <w:ind w:hanging="201"/>
            </w:pPr>
            <w:r>
              <w:t>Implemented custom Camel routes to handle message flows and interactions within the application</w:t>
            </w:r>
          </w:p>
          <w:p w14:paraId="1508CF7F" w14:textId="6D4A598A" w:rsidR="001D0495" w:rsidRPr="00AB59E6" w:rsidRDefault="002A38DF" w:rsidP="002A38DF">
            <w:pPr>
              <w:numPr>
                <w:ilvl w:val="0"/>
                <w:numId w:val="24"/>
              </w:numPr>
              <w:ind w:hanging="201"/>
            </w:pPr>
            <w:r>
              <w:t>Used Pentaho for ETL (Extract, Transform, Load) operations and data integration tasks within the application.</w:t>
            </w:r>
          </w:p>
        </w:tc>
      </w:tr>
    </w:tbl>
    <w:sdt>
      <w:sdtPr>
        <w:alias w:val="Education:"/>
        <w:tag w:val="Education:"/>
        <w:id w:val="-1908763273"/>
        <w:placeholder>
          <w:docPart w:val="B337B91B41994AAFAA2713F2620AB266"/>
        </w:placeholder>
        <w:temporary/>
        <w:showingPlcHdr/>
        <w15:appearance w15:val="hidden"/>
      </w:sdtPr>
      <w:sdtContent>
        <w:p w14:paraId="457D7CBD" w14:textId="77777777" w:rsidR="00F53571" w:rsidRPr="00CF1A49" w:rsidRDefault="00F53571" w:rsidP="00F53571">
          <w:pPr>
            <w:pStyle w:val="Heading1"/>
          </w:pPr>
          <w:r w:rsidRPr="00CF1A49">
            <w:t>Education</w:t>
          </w:r>
        </w:p>
      </w:sdtContent>
    </w:sdt>
    <w:tbl>
      <w:tblPr>
        <w:tblStyle w:val="TableGrid"/>
        <w:tblW w:w="5000" w:type="pct"/>
        <w:tblInd w:w="-23"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F53571" w:rsidRPr="00CF1A49" w14:paraId="7302AACF" w14:textId="77777777" w:rsidTr="00F53571">
        <w:trPr>
          <w:trHeight w:val="1327"/>
        </w:trPr>
        <w:tc>
          <w:tcPr>
            <w:tcW w:w="9290" w:type="dxa"/>
          </w:tcPr>
          <w:p w14:paraId="7A2733A0" w14:textId="77777777" w:rsidR="00F53571" w:rsidRPr="00CF1A49" w:rsidRDefault="00F53571" w:rsidP="00145468">
            <w:pPr>
              <w:pStyle w:val="Heading3"/>
              <w:contextualSpacing w:val="0"/>
              <w:outlineLvl w:val="2"/>
            </w:pPr>
            <w:r>
              <w:t>MAY</w:t>
            </w:r>
            <w:r w:rsidRPr="00CF1A49">
              <w:t xml:space="preserve"> </w:t>
            </w:r>
            <w:r>
              <w:t>2016</w:t>
            </w:r>
          </w:p>
          <w:p w14:paraId="4CF48094" w14:textId="77777777" w:rsidR="00F53571" w:rsidRPr="00CF1A49" w:rsidRDefault="00F53571" w:rsidP="00145468">
            <w:pPr>
              <w:pStyle w:val="Heading2"/>
              <w:contextualSpacing w:val="0"/>
              <w:outlineLvl w:val="1"/>
            </w:pPr>
            <w:r w:rsidRPr="00153209">
              <w:rPr>
                <w:color w:val="000000" w:themeColor="text1"/>
              </w:rPr>
              <w:t xml:space="preserve">SSLC, </w:t>
            </w:r>
            <w:r>
              <w:rPr>
                <w:rStyle w:val="SubtleReference"/>
              </w:rPr>
              <w:t>Kalaimagal matric higher secondary school</w:t>
            </w:r>
          </w:p>
          <w:p w14:paraId="1837D8CB" w14:textId="77777777" w:rsidR="00F53571" w:rsidRDefault="00F53571" w:rsidP="00145468">
            <w:pPr>
              <w:contextualSpacing w:val="0"/>
            </w:pPr>
          </w:p>
          <w:p w14:paraId="3184AA1B" w14:textId="77777777" w:rsidR="00F53571" w:rsidRPr="00CF1A49" w:rsidRDefault="00F53571" w:rsidP="00145468">
            <w:pPr>
              <w:pStyle w:val="Heading3"/>
              <w:contextualSpacing w:val="0"/>
              <w:outlineLvl w:val="2"/>
            </w:pPr>
            <w:r>
              <w:t>april</w:t>
            </w:r>
            <w:r w:rsidRPr="00CF1A49">
              <w:t xml:space="preserve"> </w:t>
            </w:r>
            <w:r>
              <w:t>2018</w:t>
            </w:r>
          </w:p>
          <w:p w14:paraId="186B9A14" w14:textId="080558C0" w:rsidR="00F53571" w:rsidRPr="00CF1A49" w:rsidRDefault="00F53571" w:rsidP="00F53571">
            <w:pPr>
              <w:pStyle w:val="Heading2"/>
              <w:contextualSpacing w:val="0"/>
            </w:pPr>
            <w:r w:rsidRPr="00153209">
              <w:rPr>
                <w:color w:val="000000" w:themeColor="text1"/>
              </w:rPr>
              <w:t xml:space="preserve">HSC, </w:t>
            </w:r>
            <w:r>
              <w:rPr>
                <w:rStyle w:val="SubtleReference"/>
              </w:rPr>
              <w:t>Kalaimagal matric higher secondary school</w:t>
            </w:r>
          </w:p>
        </w:tc>
      </w:tr>
      <w:tr w:rsidR="00F53571" w:rsidRPr="00CF1A49" w14:paraId="63AFCE98" w14:textId="77777777" w:rsidTr="00145468">
        <w:tc>
          <w:tcPr>
            <w:tcW w:w="9290" w:type="dxa"/>
            <w:tcMar>
              <w:top w:w="216" w:type="dxa"/>
            </w:tcMar>
          </w:tcPr>
          <w:p w14:paraId="485FB438" w14:textId="77777777" w:rsidR="00F53571" w:rsidRPr="00CF1A49" w:rsidRDefault="00F53571" w:rsidP="00145468">
            <w:pPr>
              <w:pStyle w:val="Heading3"/>
              <w:contextualSpacing w:val="0"/>
              <w:outlineLvl w:val="2"/>
            </w:pPr>
            <w:r>
              <w:t>MAY</w:t>
            </w:r>
            <w:r w:rsidRPr="00CF1A49">
              <w:t xml:space="preserve"> </w:t>
            </w:r>
            <w:r>
              <w:t>2021</w:t>
            </w:r>
          </w:p>
          <w:p w14:paraId="61B1239B" w14:textId="5F551A69" w:rsidR="00F53571" w:rsidRDefault="00F53571" w:rsidP="00F53571">
            <w:pPr>
              <w:pStyle w:val="Heading2"/>
              <w:contextualSpacing w:val="0"/>
            </w:pPr>
            <w:r w:rsidRPr="00153209">
              <w:rPr>
                <w:color w:val="000000" w:themeColor="text1"/>
              </w:rPr>
              <w:t>BSC.COMPUTER SCIENCE</w:t>
            </w:r>
            <w:r>
              <w:rPr>
                <w:color w:val="000000" w:themeColor="text1"/>
              </w:rPr>
              <w:t>,</w:t>
            </w:r>
            <w:r w:rsidRPr="00CF1A49">
              <w:t xml:space="preserve"> </w:t>
            </w:r>
            <w:r>
              <w:rPr>
                <w:rStyle w:val="SubtleReference"/>
              </w:rPr>
              <w:t>MUTHAYAMMAL COLLEGE OF ARTS AND SCIENCE</w:t>
            </w:r>
          </w:p>
        </w:tc>
      </w:tr>
    </w:tbl>
    <w:p w14:paraId="1589F67F" w14:textId="2C9814C4" w:rsidR="00381D09" w:rsidRPr="00AB59E6" w:rsidRDefault="001A441E" w:rsidP="00D20502">
      <w:pPr>
        <w:pStyle w:val="Heading1"/>
      </w:pPr>
      <w:r w:rsidRPr="00AB59E6">
        <w:t>TECHNICAL SKILLS</w:t>
      </w:r>
    </w:p>
    <w:p w14:paraId="68C23316" w14:textId="1B0C50F5" w:rsidR="00381D09" w:rsidRPr="00AB59E6" w:rsidRDefault="00381D09" w:rsidP="00D20502">
      <w:pPr>
        <w:pStyle w:val="ContactInfo"/>
        <w:numPr>
          <w:ilvl w:val="0"/>
          <w:numId w:val="21"/>
        </w:numPr>
        <w:jc w:val="left"/>
      </w:pPr>
      <w:r w:rsidRPr="00AB59E6">
        <w:rPr>
          <w:b/>
        </w:rPr>
        <w:t>Programming Languages</w:t>
      </w:r>
      <w:r w:rsidRPr="00AB59E6">
        <w:t>: Proficient in Java</w:t>
      </w:r>
      <w:r w:rsidR="000F2E44" w:rsidRPr="00AB59E6">
        <w:t xml:space="preserve"> and JavaScript.</w:t>
      </w:r>
    </w:p>
    <w:p w14:paraId="7D2EC1BC" w14:textId="3DAB89D5" w:rsidR="00381D09" w:rsidRPr="00AB59E6" w:rsidRDefault="00381D09" w:rsidP="00D20502">
      <w:pPr>
        <w:pStyle w:val="ContactInfo"/>
        <w:numPr>
          <w:ilvl w:val="0"/>
          <w:numId w:val="21"/>
        </w:numPr>
        <w:jc w:val="left"/>
      </w:pPr>
      <w:r w:rsidRPr="00AB59E6">
        <w:rPr>
          <w:b/>
        </w:rPr>
        <w:t>Application Servers</w:t>
      </w:r>
      <w:r w:rsidRPr="00AB59E6">
        <w:t>: Experienced with IBM WebSphere, JBoss,</w:t>
      </w:r>
      <w:r w:rsidR="00656879" w:rsidRPr="00AB59E6">
        <w:t xml:space="preserve"> Apache Tomcat</w:t>
      </w:r>
      <w:r w:rsidRPr="00AB59E6">
        <w:t xml:space="preserve"> and WebLogic</w:t>
      </w:r>
      <w:r w:rsidR="00656879" w:rsidRPr="00AB59E6">
        <w:t>.</w:t>
      </w:r>
    </w:p>
    <w:p w14:paraId="5FBBE8AE" w14:textId="794B8E24" w:rsidR="00381D09" w:rsidRPr="00AB59E6" w:rsidRDefault="00381D09" w:rsidP="000F2E44">
      <w:pPr>
        <w:pStyle w:val="ContactInfo"/>
        <w:numPr>
          <w:ilvl w:val="0"/>
          <w:numId w:val="21"/>
        </w:numPr>
        <w:jc w:val="left"/>
      </w:pPr>
      <w:r w:rsidRPr="00AB59E6">
        <w:rPr>
          <w:b/>
        </w:rPr>
        <w:t>Containerization</w:t>
      </w:r>
      <w:r w:rsidRPr="00AB59E6">
        <w:t>: Familiar with Docker and Kubernetes (K8S).</w:t>
      </w:r>
    </w:p>
    <w:p w14:paraId="46DA4C34" w14:textId="77777777" w:rsidR="00381D09" w:rsidRPr="00AB59E6" w:rsidRDefault="00381D09" w:rsidP="00D20502">
      <w:pPr>
        <w:pStyle w:val="ContactInfo"/>
        <w:numPr>
          <w:ilvl w:val="0"/>
          <w:numId w:val="21"/>
        </w:numPr>
        <w:jc w:val="left"/>
      </w:pPr>
      <w:r w:rsidRPr="00AB59E6">
        <w:rPr>
          <w:b/>
        </w:rPr>
        <w:t>Databases</w:t>
      </w:r>
      <w:r w:rsidRPr="00AB59E6">
        <w:t>: Skilled in working with Oracle SQL, PostgreSQL, MySQL, and MongoDB.</w:t>
      </w:r>
    </w:p>
    <w:p w14:paraId="3FAA3D6F" w14:textId="73BB9FCC" w:rsidR="00381D09" w:rsidRPr="00AB59E6" w:rsidRDefault="00381D09" w:rsidP="00D20502">
      <w:pPr>
        <w:pStyle w:val="ContactInfo"/>
        <w:numPr>
          <w:ilvl w:val="0"/>
          <w:numId w:val="21"/>
        </w:numPr>
        <w:jc w:val="left"/>
      </w:pPr>
      <w:r w:rsidRPr="00AB59E6">
        <w:rPr>
          <w:b/>
        </w:rPr>
        <w:t>Scripting</w:t>
      </w:r>
      <w:r w:rsidRPr="00AB59E6">
        <w:t xml:space="preserve">: Competent in </w:t>
      </w:r>
      <w:r w:rsidR="00656879" w:rsidRPr="00AB59E6">
        <w:t>Shell, batch and Groovy</w:t>
      </w:r>
      <w:r w:rsidRPr="00AB59E6">
        <w:t xml:space="preserve"> scripting for automation and maintenance tasks</w:t>
      </w:r>
    </w:p>
    <w:p w14:paraId="71AFD367" w14:textId="1D8D47F9" w:rsidR="00D20502" w:rsidRPr="00AB59E6" w:rsidRDefault="00381D09" w:rsidP="000F2E44">
      <w:pPr>
        <w:pStyle w:val="ContactInfo"/>
        <w:numPr>
          <w:ilvl w:val="0"/>
          <w:numId w:val="21"/>
        </w:numPr>
        <w:jc w:val="left"/>
      </w:pPr>
      <w:r w:rsidRPr="00AB59E6">
        <w:rPr>
          <w:b/>
        </w:rPr>
        <w:t>(CI/CD):</w:t>
      </w:r>
      <w:r w:rsidRPr="00AB59E6">
        <w:t xml:space="preserve"> Proficient with Jenkins for automating build</w:t>
      </w:r>
      <w:r w:rsidR="00656879" w:rsidRPr="00AB59E6">
        <w:t xml:space="preserve">, </w:t>
      </w:r>
      <w:r w:rsidRPr="00AB59E6">
        <w:t>deployment</w:t>
      </w:r>
      <w:r w:rsidR="00656879" w:rsidRPr="00AB59E6">
        <w:t xml:space="preserve"> and maintenance</w:t>
      </w:r>
      <w:r w:rsidRPr="00AB59E6">
        <w:t xml:space="preserve"> processes.</w:t>
      </w:r>
    </w:p>
    <w:p w14:paraId="500EEDF4" w14:textId="24741638" w:rsidR="00CB697E" w:rsidRPr="00AB59E6" w:rsidRDefault="00CB697E" w:rsidP="000F2E44">
      <w:pPr>
        <w:pStyle w:val="ContactInfo"/>
        <w:numPr>
          <w:ilvl w:val="0"/>
          <w:numId w:val="21"/>
        </w:numPr>
        <w:jc w:val="left"/>
      </w:pPr>
      <w:r w:rsidRPr="00AB59E6">
        <w:rPr>
          <w:b/>
          <w:bCs/>
        </w:rPr>
        <w:t>Web Development Frameworks</w:t>
      </w:r>
      <w:r w:rsidRPr="00AB59E6">
        <w:t>: Experienced in Spring Boot, Hibernate, and J2EE.</w:t>
      </w:r>
    </w:p>
    <w:p w14:paraId="14852F99" w14:textId="573FCC43" w:rsidR="00AB59E6" w:rsidRDefault="00AB59E6" w:rsidP="00AB59E6">
      <w:pPr>
        <w:pStyle w:val="ListParagraph"/>
        <w:numPr>
          <w:ilvl w:val="0"/>
          <w:numId w:val="21"/>
        </w:numPr>
      </w:pPr>
      <w:r w:rsidRPr="00AB59E6">
        <w:rPr>
          <w:b/>
          <w:bCs/>
        </w:rPr>
        <w:t>Microservices Architecture</w:t>
      </w:r>
      <w:r w:rsidRPr="00AB59E6">
        <w:t xml:space="preserve">: Knowledge in designing </w:t>
      </w:r>
      <w:r>
        <w:t>&amp;</w:t>
      </w:r>
      <w:r w:rsidRPr="00AB59E6">
        <w:t xml:space="preserve"> implementing microservices-based apps</w:t>
      </w:r>
      <w:r>
        <w:t>.</w:t>
      </w:r>
    </w:p>
    <w:p w14:paraId="458C08DF" w14:textId="5ABAA015" w:rsidR="00781C32" w:rsidRPr="00AB59E6" w:rsidRDefault="00781C32" w:rsidP="00AB59E6">
      <w:pPr>
        <w:pStyle w:val="ListParagraph"/>
        <w:numPr>
          <w:ilvl w:val="0"/>
          <w:numId w:val="21"/>
        </w:numPr>
      </w:pPr>
      <w:r w:rsidRPr="00516375">
        <w:rPr>
          <w:b/>
          <w:bCs/>
        </w:rPr>
        <w:t>Integration:</w:t>
      </w:r>
      <w:r w:rsidRPr="00781C32">
        <w:t xml:space="preserve"> Familiar with Apache Camel for integration purposes, such as routing, mediation, and transformation of messages between different systems and protocols.</w:t>
      </w:r>
    </w:p>
    <w:p w14:paraId="48BC6E68" w14:textId="77777777" w:rsidR="00781C32" w:rsidRDefault="00781C32" w:rsidP="00781C32">
      <w:pPr>
        <w:pStyle w:val="Heading1"/>
        <w:rPr>
          <w:szCs w:val="28"/>
        </w:rPr>
      </w:pPr>
      <w:r>
        <w:rPr>
          <w:rFonts w:ascii="Georgia" w:eastAsia="Georgia" w:hAnsi="Georgia" w:cs="Georgia"/>
          <w:caps w:val="0"/>
          <w:color w:val="262626"/>
          <w:szCs w:val="28"/>
        </w:rPr>
        <w:t>Certifications:</w:t>
      </w:r>
    </w:p>
    <w:p w14:paraId="7FE454D5" w14:textId="77777777" w:rsidR="00781C32" w:rsidRPr="00D13230" w:rsidRDefault="00781C32" w:rsidP="00781C32">
      <w:pPr>
        <w:numPr>
          <w:ilvl w:val="0"/>
          <w:numId w:val="25"/>
        </w:numPr>
        <w:pBdr>
          <w:left w:val="none" w:sz="0" w:space="7" w:color="auto"/>
        </w:pBdr>
        <w:rPr>
          <w:rFonts w:ascii="Times New Roman" w:eastAsia="Times New Roman" w:hAnsi="Times New Roman" w:cs="Times New Roman"/>
        </w:rPr>
      </w:pPr>
      <w:r w:rsidRPr="00D13230">
        <w:t>Infosys Certified Windows Admin</w:t>
      </w:r>
    </w:p>
    <w:p w14:paraId="75977366" w14:textId="0D990E01" w:rsidR="00781C32" w:rsidRPr="00781C32" w:rsidRDefault="00781C32" w:rsidP="00781C32">
      <w:pPr>
        <w:numPr>
          <w:ilvl w:val="0"/>
          <w:numId w:val="25"/>
        </w:numPr>
        <w:pBdr>
          <w:left w:val="none" w:sz="0" w:space="7" w:color="auto"/>
        </w:pBdr>
        <w:rPr>
          <w:rFonts w:ascii="Times New Roman" w:eastAsia="Times New Roman" w:hAnsi="Times New Roman" w:cs="Times New Roman"/>
        </w:rPr>
      </w:pPr>
      <w:r w:rsidRPr="00D13230">
        <w:t xml:space="preserve">Infosys Certified </w:t>
      </w:r>
      <w:r>
        <w:t>Linux</w:t>
      </w:r>
      <w:r w:rsidRPr="00D13230">
        <w:t xml:space="preserve"> Admin</w:t>
      </w:r>
      <w:r>
        <w:t>.</w:t>
      </w:r>
    </w:p>
    <w:p w14:paraId="43BAF2E9" w14:textId="67CB76E6" w:rsidR="00781C32" w:rsidRPr="00781C32" w:rsidRDefault="00781C32" w:rsidP="00781C32">
      <w:pPr>
        <w:numPr>
          <w:ilvl w:val="0"/>
          <w:numId w:val="25"/>
        </w:numPr>
        <w:pBdr>
          <w:left w:val="none" w:sz="0" w:space="7" w:color="auto"/>
        </w:pBdr>
        <w:rPr>
          <w:rFonts w:ascii="Times New Roman" w:eastAsia="Times New Roman" w:hAnsi="Times New Roman" w:cs="Times New Roman"/>
        </w:rPr>
      </w:pPr>
      <w:r w:rsidRPr="00D13230">
        <w:t xml:space="preserve">Infosys Certified </w:t>
      </w:r>
      <w:r>
        <w:t>Java Developer</w:t>
      </w:r>
    </w:p>
    <w:p w14:paraId="039D30E5" w14:textId="213F9A65" w:rsidR="00781C32" w:rsidRPr="00781C32" w:rsidRDefault="00781C32" w:rsidP="00781C32">
      <w:pPr>
        <w:numPr>
          <w:ilvl w:val="0"/>
          <w:numId w:val="25"/>
        </w:numPr>
        <w:pBdr>
          <w:left w:val="none" w:sz="0" w:space="7" w:color="auto"/>
        </w:pBdr>
        <w:rPr>
          <w:rFonts w:ascii="Times New Roman" w:eastAsia="Times New Roman" w:hAnsi="Times New Roman" w:cs="Times New Roman"/>
        </w:rPr>
      </w:pPr>
      <w:r w:rsidRPr="00D13230">
        <w:t xml:space="preserve">Infosys Certified </w:t>
      </w:r>
      <w:r>
        <w:t>Oracle BI</w:t>
      </w:r>
      <w:r>
        <w:t xml:space="preserve"> Developer</w:t>
      </w:r>
    </w:p>
    <w:p w14:paraId="00B96A19" w14:textId="0C609BAA" w:rsidR="00FE783A" w:rsidRPr="00AB59E6" w:rsidRDefault="00FE783A" w:rsidP="00781C32">
      <w:pPr>
        <w:pStyle w:val="Heading1"/>
      </w:pPr>
      <w:r w:rsidRPr="00AB59E6">
        <w:t xml:space="preserve">Awards </w:t>
      </w:r>
      <w:r w:rsidR="00074CC8" w:rsidRPr="00AB59E6">
        <w:t>Received</w:t>
      </w:r>
    </w:p>
    <w:p w14:paraId="6CE4F300" w14:textId="5935E297" w:rsidR="00536AEE" w:rsidRPr="00AB59E6" w:rsidRDefault="00FE783A" w:rsidP="00536AEE">
      <w:r w:rsidRPr="00AB59E6">
        <w:t xml:space="preserve">         </w:t>
      </w:r>
      <w:r w:rsidR="00781C32">
        <w:t xml:space="preserve">         Honored with the </w:t>
      </w:r>
      <w:r w:rsidR="00781C32">
        <w:rPr>
          <w:b/>
          <w:bCs/>
        </w:rPr>
        <w:t>GEM</w:t>
      </w:r>
      <w:r w:rsidR="00781C32" w:rsidRPr="00E053A8">
        <w:t xml:space="preserve"> </w:t>
      </w:r>
      <w:r w:rsidR="00E053A8" w:rsidRPr="00E053A8">
        <w:t>(</w:t>
      </w:r>
      <w:r w:rsidR="00781C32">
        <w:t>Going Extra Mile) Award for Best Performance at Infosys, recognizing exceptional contributions and outstanding performance within a short period</w:t>
      </w:r>
      <w:r w:rsidR="00074CC8" w:rsidRPr="00AB59E6">
        <w:t>.</w:t>
      </w:r>
    </w:p>
    <w:bookmarkEnd w:id="1"/>
    <w:p w14:paraId="4ACB77E0" w14:textId="1DA20D4D" w:rsidR="004B0908" w:rsidRPr="00AB59E6" w:rsidRDefault="004B0908" w:rsidP="00536AEE">
      <w:pPr>
        <w:pStyle w:val="Heading1"/>
        <w:rPr>
          <w:sz w:val="26"/>
          <w:szCs w:val="30"/>
        </w:rPr>
      </w:pPr>
      <w:r w:rsidRPr="00AB59E6">
        <w:rPr>
          <w:sz w:val="26"/>
          <w:szCs w:val="30"/>
        </w:rPr>
        <w:t>Declaration</w:t>
      </w:r>
    </w:p>
    <w:p w14:paraId="3E2AFA78" w14:textId="402AE024" w:rsidR="004B0908" w:rsidRDefault="004B0908" w:rsidP="004B0908">
      <w:r w:rsidRPr="00AB59E6">
        <w:t xml:space="preserve">           I hereby declare that all the details provided above are true to the best of my knowledge.</w:t>
      </w:r>
    </w:p>
    <w:p w14:paraId="47E59DB8" w14:textId="77777777" w:rsidR="00F921C7" w:rsidRDefault="00F921C7" w:rsidP="004B0908"/>
    <w:p w14:paraId="7C8E5A43" w14:textId="77777777" w:rsidR="00781C32" w:rsidRPr="00AB59E6" w:rsidRDefault="00781C32" w:rsidP="004B0908"/>
    <w:p w14:paraId="11D7B526" w14:textId="0EF61593" w:rsidR="004B0908" w:rsidRPr="00AB59E6" w:rsidRDefault="00536AEE" w:rsidP="00536AEE">
      <w:pPr>
        <w:rPr>
          <w:b/>
          <w:sz w:val="24"/>
          <w:szCs w:val="24"/>
        </w:rPr>
      </w:pPr>
      <w:r w:rsidRPr="00AB59E6">
        <w:rPr>
          <w:b/>
          <w:sz w:val="24"/>
          <w:szCs w:val="24"/>
        </w:rPr>
        <w:t xml:space="preserve">            </w:t>
      </w:r>
      <w:r w:rsidR="004B0908" w:rsidRPr="00AB59E6">
        <w:rPr>
          <w:b/>
          <w:sz w:val="24"/>
          <w:szCs w:val="24"/>
        </w:rPr>
        <w:t xml:space="preserve">                                                                                                                                      </w:t>
      </w:r>
      <w:r w:rsidR="00AB59E6" w:rsidRPr="00AB59E6">
        <w:rPr>
          <w:b/>
          <w:sz w:val="24"/>
          <w:szCs w:val="24"/>
        </w:rPr>
        <w:t xml:space="preserve">  </w:t>
      </w:r>
      <w:r w:rsidR="004B0908" w:rsidRPr="00AB59E6">
        <w:rPr>
          <w:b/>
          <w:sz w:val="24"/>
          <w:szCs w:val="24"/>
        </w:rPr>
        <w:t xml:space="preserve"> </w:t>
      </w:r>
      <w:r w:rsidR="004B0908" w:rsidRPr="00AB59E6">
        <w:rPr>
          <w:rFonts w:ascii="Brush Script MT" w:hAnsi="Brush Script MT"/>
          <w:sz w:val="24"/>
          <w:szCs w:val="24"/>
        </w:rPr>
        <w:t xml:space="preserve">Manoj R </w:t>
      </w:r>
    </w:p>
    <w:p w14:paraId="79EAA804" w14:textId="68B4559C" w:rsidR="004B0908" w:rsidRPr="00AB59E6" w:rsidRDefault="004B0908" w:rsidP="007B5373">
      <w:pPr>
        <w:ind w:left="7920"/>
        <w:rPr>
          <w:b/>
        </w:rPr>
      </w:pPr>
      <w:r w:rsidRPr="00AB59E6">
        <w:rPr>
          <w:b/>
          <w:sz w:val="24"/>
          <w:szCs w:val="24"/>
        </w:rPr>
        <w:t>Signature</w:t>
      </w:r>
    </w:p>
    <w:sectPr w:rsidR="004B0908" w:rsidRPr="00AB59E6"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E1065" w14:textId="77777777" w:rsidR="003F6A5A" w:rsidRDefault="003F6A5A" w:rsidP="0068194B">
      <w:r>
        <w:separator/>
      </w:r>
    </w:p>
    <w:p w14:paraId="2857BDB2" w14:textId="77777777" w:rsidR="003F6A5A" w:rsidRDefault="003F6A5A"/>
    <w:p w14:paraId="491528AF" w14:textId="77777777" w:rsidR="003F6A5A" w:rsidRDefault="003F6A5A"/>
  </w:endnote>
  <w:endnote w:type="continuationSeparator" w:id="0">
    <w:p w14:paraId="1EC0721C" w14:textId="77777777" w:rsidR="003F6A5A" w:rsidRDefault="003F6A5A" w:rsidP="0068194B">
      <w:r>
        <w:continuationSeparator/>
      </w:r>
    </w:p>
    <w:p w14:paraId="57E66EAB" w14:textId="77777777" w:rsidR="003F6A5A" w:rsidRDefault="003F6A5A"/>
    <w:p w14:paraId="3E306F70" w14:textId="77777777" w:rsidR="003F6A5A" w:rsidRDefault="003F6A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27D1E0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29966" w14:textId="77777777" w:rsidR="003F6A5A" w:rsidRDefault="003F6A5A" w:rsidP="0068194B">
      <w:r>
        <w:separator/>
      </w:r>
    </w:p>
    <w:p w14:paraId="3243B57F" w14:textId="77777777" w:rsidR="003F6A5A" w:rsidRDefault="003F6A5A"/>
    <w:p w14:paraId="6A96A200" w14:textId="77777777" w:rsidR="003F6A5A" w:rsidRDefault="003F6A5A"/>
  </w:footnote>
  <w:footnote w:type="continuationSeparator" w:id="0">
    <w:p w14:paraId="1D5FB496" w14:textId="77777777" w:rsidR="003F6A5A" w:rsidRDefault="003F6A5A" w:rsidP="0068194B">
      <w:r>
        <w:continuationSeparator/>
      </w:r>
    </w:p>
    <w:p w14:paraId="7B9FA7D8" w14:textId="77777777" w:rsidR="003F6A5A" w:rsidRDefault="003F6A5A"/>
    <w:p w14:paraId="36F70301" w14:textId="77777777" w:rsidR="003F6A5A" w:rsidRDefault="003F6A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480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754E5C5" wp14:editId="508126F3">
              <wp:simplePos x="0" y="0"/>
              <wp:positionH relativeFrom="page">
                <wp:posOffset>-101600</wp:posOffset>
              </wp:positionH>
              <wp:positionV relativeFrom="page">
                <wp:posOffset>857250</wp:posOffset>
              </wp:positionV>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AA49431" id="Straight Connector 5" o:spid="_x0000_s1026" alt="Header dividing line"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8pt,67.5pt" to="60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CF45C2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001"/>
    <w:multiLevelType w:val="hybridMultilevel"/>
    <w:tmpl w:val="00000001"/>
    <w:lvl w:ilvl="0" w:tplc="C1A6B788">
      <w:start w:val="1"/>
      <w:numFmt w:val="bullet"/>
      <w:lvlText w:val=""/>
      <w:lvlJc w:val="left"/>
      <w:pPr>
        <w:ind w:left="720" w:hanging="360"/>
      </w:pPr>
      <w:rPr>
        <w:rFonts w:ascii="Symbol" w:hAnsi="Symbol"/>
      </w:rPr>
    </w:lvl>
    <w:lvl w:ilvl="1" w:tplc="8384F1B2">
      <w:start w:val="1"/>
      <w:numFmt w:val="bullet"/>
      <w:lvlText w:val="o"/>
      <w:lvlJc w:val="left"/>
      <w:pPr>
        <w:tabs>
          <w:tab w:val="num" w:pos="1440"/>
        </w:tabs>
        <w:ind w:left="1440" w:hanging="360"/>
      </w:pPr>
      <w:rPr>
        <w:rFonts w:ascii="Courier New" w:hAnsi="Courier New"/>
      </w:rPr>
    </w:lvl>
    <w:lvl w:ilvl="2" w:tplc="C6925646">
      <w:start w:val="1"/>
      <w:numFmt w:val="bullet"/>
      <w:lvlText w:val=""/>
      <w:lvlJc w:val="left"/>
      <w:pPr>
        <w:tabs>
          <w:tab w:val="num" w:pos="2160"/>
        </w:tabs>
        <w:ind w:left="2160" w:hanging="360"/>
      </w:pPr>
      <w:rPr>
        <w:rFonts w:ascii="Wingdings" w:hAnsi="Wingdings"/>
      </w:rPr>
    </w:lvl>
    <w:lvl w:ilvl="3" w:tplc="481E3956">
      <w:start w:val="1"/>
      <w:numFmt w:val="bullet"/>
      <w:lvlText w:val=""/>
      <w:lvlJc w:val="left"/>
      <w:pPr>
        <w:tabs>
          <w:tab w:val="num" w:pos="2880"/>
        </w:tabs>
        <w:ind w:left="2880" w:hanging="360"/>
      </w:pPr>
      <w:rPr>
        <w:rFonts w:ascii="Symbol" w:hAnsi="Symbol"/>
      </w:rPr>
    </w:lvl>
    <w:lvl w:ilvl="4" w:tplc="1794CC6C">
      <w:start w:val="1"/>
      <w:numFmt w:val="bullet"/>
      <w:lvlText w:val="o"/>
      <w:lvlJc w:val="left"/>
      <w:pPr>
        <w:tabs>
          <w:tab w:val="num" w:pos="3600"/>
        </w:tabs>
        <w:ind w:left="3600" w:hanging="360"/>
      </w:pPr>
      <w:rPr>
        <w:rFonts w:ascii="Courier New" w:hAnsi="Courier New"/>
      </w:rPr>
    </w:lvl>
    <w:lvl w:ilvl="5" w:tplc="DD9A012A">
      <w:start w:val="1"/>
      <w:numFmt w:val="bullet"/>
      <w:lvlText w:val=""/>
      <w:lvlJc w:val="left"/>
      <w:pPr>
        <w:tabs>
          <w:tab w:val="num" w:pos="4320"/>
        </w:tabs>
        <w:ind w:left="4320" w:hanging="360"/>
      </w:pPr>
      <w:rPr>
        <w:rFonts w:ascii="Wingdings" w:hAnsi="Wingdings"/>
      </w:rPr>
    </w:lvl>
    <w:lvl w:ilvl="6" w:tplc="F1FE47CA">
      <w:start w:val="1"/>
      <w:numFmt w:val="bullet"/>
      <w:lvlText w:val=""/>
      <w:lvlJc w:val="left"/>
      <w:pPr>
        <w:tabs>
          <w:tab w:val="num" w:pos="5040"/>
        </w:tabs>
        <w:ind w:left="5040" w:hanging="360"/>
      </w:pPr>
      <w:rPr>
        <w:rFonts w:ascii="Symbol" w:hAnsi="Symbol"/>
      </w:rPr>
    </w:lvl>
    <w:lvl w:ilvl="7" w:tplc="5EDEC198">
      <w:start w:val="1"/>
      <w:numFmt w:val="bullet"/>
      <w:lvlText w:val="o"/>
      <w:lvlJc w:val="left"/>
      <w:pPr>
        <w:tabs>
          <w:tab w:val="num" w:pos="5760"/>
        </w:tabs>
        <w:ind w:left="5760" w:hanging="360"/>
      </w:pPr>
      <w:rPr>
        <w:rFonts w:ascii="Courier New" w:hAnsi="Courier New"/>
      </w:rPr>
    </w:lvl>
    <w:lvl w:ilvl="8" w:tplc="7D7A4168">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3"/>
    <w:multiLevelType w:val="hybridMultilevel"/>
    <w:tmpl w:val="00000003"/>
    <w:lvl w:ilvl="0" w:tplc="28D25C9C">
      <w:start w:val="1"/>
      <w:numFmt w:val="bullet"/>
      <w:lvlText w:val=""/>
      <w:lvlJc w:val="left"/>
      <w:pPr>
        <w:ind w:left="720" w:hanging="360"/>
      </w:pPr>
      <w:rPr>
        <w:rFonts w:ascii="Symbol" w:hAnsi="Symbol"/>
      </w:rPr>
    </w:lvl>
    <w:lvl w:ilvl="1" w:tplc="3D207F94">
      <w:start w:val="1"/>
      <w:numFmt w:val="bullet"/>
      <w:lvlText w:val="o"/>
      <w:lvlJc w:val="left"/>
      <w:pPr>
        <w:tabs>
          <w:tab w:val="num" w:pos="1440"/>
        </w:tabs>
        <w:ind w:left="1440" w:hanging="360"/>
      </w:pPr>
      <w:rPr>
        <w:rFonts w:ascii="Courier New" w:hAnsi="Courier New"/>
      </w:rPr>
    </w:lvl>
    <w:lvl w:ilvl="2" w:tplc="C004FC42">
      <w:start w:val="1"/>
      <w:numFmt w:val="bullet"/>
      <w:lvlText w:val=""/>
      <w:lvlJc w:val="left"/>
      <w:pPr>
        <w:tabs>
          <w:tab w:val="num" w:pos="2160"/>
        </w:tabs>
        <w:ind w:left="2160" w:hanging="360"/>
      </w:pPr>
      <w:rPr>
        <w:rFonts w:ascii="Wingdings" w:hAnsi="Wingdings"/>
      </w:rPr>
    </w:lvl>
    <w:lvl w:ilvl="3" w:tplc="2D3A88F4">
      <w:start w:val="1"/>
      <w:numFmt w:val="bullet"/>
      <w:lvlText w:val=""/>
      <w:lvlJc w:val="left"/>
      <w:pPr>
        <w:tabs>
          <w:tab w:val="num" w:pos="2880"/>
        </w:tabs>
        <w:ind w:left="2880" w:hanging="360"/>
      </w:pPr>
      <w:rPr>
        <w:rFonts w:ascii="Symbol" w:hAnsi="Symbol"/>
      </w:rPr>
    </w:lvl>
    <w:lvl w:ilvl="4" w:tplc="7A243D4C">
      <w:start w:val="1"/>
      <w:numFmt w:val="bullet"/>
      <w:lvlText w:val="o"/>
      <w:lvlJc w:val="left"/>
      <w:pPr>
        <w:tabs>
          <w:tab w:val="num" w:pos="3600"/>
        </w:tabs>
        <w:ind w:left="3600" w:hanging="360"/>
      </w:pPr>
      <w:rPr>
        <w:rFonts w:ascii="Courier New" w:hAnsi="Courier New"/>
      </w:rPr>
    </w:lvl>
    <w:lvl w:ilvl="5" w:tplc="DDEC367E">
      <w:start w:val="1"/>
      <w:numFmt w:val="bullet"/>
      <w:lvlText w:val=""/>
      <w:lvlJc w:val="left"/>
      <w:pPr>
        <w:tabs>
          <w:tab w:val="num" w:pos="4320"/>
        </w:tabs>
        <w:ind w:left="4320" w:hanging="360"/>
      </w:pPr>
      <w:rPr>
        <w:rFonts w:ascii="Wingdings" w:hAnsi="Wingdings"/>
      </w:rPr>
    </w:lvl>
    <w:lvl w:ilvl="6" w:tplc="F57C4B7C">
      <w:start w:val="1"/>
      <w:numFmt w:val="bullet"/>
      <w:lvlText w:val=""/>
      <w:lvlJc w:val="left"/>
      <w:pPr>
        <w:tabs>
          <w:tab w:val="num" w:pos="5040"/>
        </w:tabs>
        <w:ind w:left="5040" w:hanging="360"/>
      </w:pPr>
      <w:rPr>
        <w:rFonts w:ascii="Symbol" w:hAnsi="Symbol"/>
      </w:rPr>
    </w:lvl>
    <w:lvl w:ilvl="7" w:tplc="65C813E2">
      <w:start w:val="1"/>
      <w:numFmt w:val="bullet"/>
      <w:lvlText w:val="o"/>
      <w:lvlJc w:val="left"/>
      <w:pPr>
        <w:tabs>
          <w:tab w:val="num" w:pos="5760"/>
        </w:tabs>
        <w:ind w:left="5760" w:hanging="360"/>
      </w:pPr>
      <w:rPr>
        <w:rFonts w:ascii="Courier New" w:hAnsi="Courier New"/>
      </w:rPr>
    </w:lvl>
    <w:lvl w:ilvl="8" w:tplc="0DB433BE">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4"/>
    <w:multiLevelType w:val="hybridMultilevel"/>
    <w:tmpl w:val="00000004"/>
    <w:lvl w:ilvl="0" w:tplc="72FA5828">
      <w:start w:val="1"/>
      <w:numFmt w:val="bullet"/>
      <w:lvlText w:val=""/>
      <w:lvlJc w:val="left"/>
      <w:pPr>
        <w:ind w:left="720" w:hanging="360"/>
      </w:pPr>
      <w:rPr>
        <w:rFonts w:ascii="Symbol" w:hAnsi="Symbol"/>
        <w:b w:val="0"/>
        <w:bCs w:val="0"/>
      </w:rPr>
    </w:lvl>
    <w:lvl w:ilvl="1" w:tplc="6284EBA6">
      <w:start w:val="1"/>
      <w:numFmt w:val="bullet"/>
      <w:lvlText w:val="o"/>
      <w:lvlJc w:val="left"/>
      <w:pPr>
        <w:tabs>
          <w:tab w:val="num" w:pos="1440"/>
        </w:tabs>
        <w:ind w:left="1440" w:hanging="360"/>
      </w:pPr>
      <w:rPr>
        <w:rFonts w:ascii="Courier New" w:hAnsi="Courier New"/>
      </w:rPr>
    </w:lvl>
    <w:lvl w:ilvl="2" w:tplc="08841834">
      <w:start w:val="1"/>
      <w:numFmt w:val="bullet"/>
      <w:lvlText w:val=""/>
      <w:lvlJc w:val="left"/>
      <w:pPr>
        <w:tabs>
          <w:tab w:val="num" w:pos="2160"/>
        </w:tabs>
        <w:ind w:left="2160" w:hanging="360"/>
      </w:pPr>
      <w:rPr>
        <w:rFonts w:ascii="Wingdings" w:hAnsi="Wingdings"/>
      </w:rPr>
    </w:lvl>
    <w:lvl w:ilvl="3" w:tplc="C2140ED6">
      <w:start w:val="1"/>
      <w:numFmt w:val="bullet"/>
      <w:lvlText w:val=""/>
      <w:lvlJc w:val="left"/>
      <w:pPr>
        <w:tabs>
          <w:tab w:val="num" w:pos="2880"/>
        </w:tabs>
        <w:ind w:left="2880" w:hanging="360"/>
      </w:pPr>
      <w:rPr>
        <w:rFonts w:ascii="Symbol" w:hAnsi="Symbol"/>
      </w:rPr>
    </w:lvl>
    <w:lvl w:ilvl="4" w:tplc="97F6594E">
      <w:start w:val="1"/>
      <w:numFmt w:val="bullet"/>
      <w:lvlText w:val="o"/>
      <w:lvlJc w:val="left"/>
      <w:pPr>
        <w:tabs>
          <w:tab w:val="num" w:pos="3600"/>
        </w:tabs>
        <w:ind w:left="3600" w:hanging="360"/>
      </w:pPr>
      <w:rPr>
        <w:rFonts w:ascii="Courier New" w:hAnsi="Courier New"/>
      </w:rPr>
    </w:lvl>
    <w:lvl w:ilvl="5" w:tplc="80E40C3C">
      <w:start w:val="1"/>
      <w:numFmt w:val="bullet"/>
      <w:lvlText w:val=""/>
      <w:lvlJc w:val="left"/>
      <w:pPr>
        <w:tabs>
          <w:tab w:val="num" w:pos="4320"/>
        </w:tabs>
        <w:ind w:left="4320" w:hanging="360"/>
      </w:pPr>
      <w:rPr>
        <w:rFonts w:ascii="Wingdings" w:hAnsi="Wingdings"/>
      </w:rPr>
    </w:lvl>
    <w:lvl w:ilvl="6" w:tplc="C2EECF60">
      <w:start w:val="1"/>
      <w:numFmt w:val="bullet"/>
      <w:lvlText w:val=""/>
      <w:lvlJc w:val="left"/>
      <w:pPr>
        <w:tabs>
          <w:tab w:val="num" w:pos="5040"/>
        </w:tabs>
        <w:ind w:left="5040" w:hanging="360"/>
      </w:pPr>
      <w:rPr>
        <w:rFonts w:ascii="Symbol" w:hAnsi="Symbol"/>
      </w:rPr>
    </w:lvl>
    <w:lvl w:ilvl="7" w:tplc="4B380CBA">
      <w:start w:val="1"/>
      <w:numFmt w:val="bullet"/>
      <w:lvlText w:val="o"/>
      <w:lvlJc w:val="left"/>
      <w:pPr>
        <w:tabs>
          <w:tab w:val="num" w:pos="5760"/>
        </w:tabs>
        <w:ind w:left="5760" w:hanging="360"/>
      </w:pPr>
      <w:rPr>
        <w:rFonts w:ascii="Courier New" w:hAnsi="Courier New"/>
      </w:rPr>
    </w:lvl>
    <w:lvl w:ilvl="8" w:tplc="AEEC40E0">
      <w:start w:val="1"/>
      <w:numFmt w:val="bullet"/>
      <w:lvlText w:val=""/>
      <w:lvlJc w:val="left"/>
      <w:pPr>
        <w:tabs>
          <w:tab w:val="num" w:pos="6480"/>
        </w:tabs>
        <w:ind w:left="6480" w:hanging="360"/>
      </w:pPr>
      <w:rPr>
        <w:rFonts w:ascii="Wingdings" w:hAnsi="Wingdings"/>
      </w:rPr>
    </w:lvl>
  </w:abstractNum>
  <w:abstractNum w:abstractNumId="13" w15:restartNumberingAfterBreak="0">
    <w:nsid w:val="1282391B"/>
    <w:multiLevelType w:val="hybridMultilevel"/>
    <w:tmpl w:val="2182C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3B5487A"/>
    <w:multiLevelType w:val="hybridMultilevel"/>
    <w:tmpl w:val="8244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FD4007"/>
    <w:multiLevelType w:val="multilevel"/>
    <w:tmpl w:val="A5F640FC"/>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1D824C" w:themeColor="accent1"/>
        <w:sz w:val="24"/>
      </w:rPr>
    </w:lvl>
    <w:lvl w:ilvl="2">
      <w:start w:val="1"/>
      <w:numFmt w:val="bullet"/>
      <w:lvlText w:val=""/>
      <w:lvlJc w:val="left"/>
      <w:pPr>
        <w:ind w:left="1440" w:hanging="360"/>
      </w:pPr>
      <w:rPr>
        <w:rFonts w:ascii="Wingdings" w:hAnsi="Wingdings" w:hint="default"/>
        <w:color w:val="1D824C"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6"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F6B54D5"/>
    <w:multiLevelType w:val="hybridMultilevel"/>
    <w:tmpl w:val="5EB0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6EA7"/>
    <w:multiLevelType w:val="hybridMultilevel"/>
    <w:tmpl w:val="88FE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DC3473C"/>
    <w:multiLevelType w:val="hybridMultilevel"/>
    <w:tmpl w:val="2FF4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9859C2"/>
    <w:multiLevelType w:val="multilevel"/>
    <w:tmpl w:val="6E449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99A654F"/>
    <w:multiLevelType w:val="hybridMultilevel"/>
    <w:tmpl w:val="C76C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DD1E3C"/>
    <w:multiLevelType w:val="hybridMultilevel"/>
    <w:tmpl w:val="4C72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F0065D"/>
    <w:multiLevelType w:val="hybridMultilevel"/>
    <w:tmpl w:val="972AB7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5"/>
  </w:num>
  <w:num w:numId="6">
    <w:abstractNumId w:val="3"/>
  </w:num>
  <w:num w:numId="7">
    <w:abstractNumId w:val="16"/>
  </w:num>
  <w:num w:numId="8">
    <w:abstractNumId w:val="2"/>
  </w:num>
  <w:num w:numId="9">
    <w:abstractNumId w:val="18"/>
  </w:num>
  <w:num w:numId="10">
    <w:abstractNumId w:val="5"/>
  </w:num>
  <w:num w:numId="11">
    <w:abstractNumId w:val="4"/>
  </w:num>
  <w:num w:numId="12">
    <w:abstractNumId w:val="1"/>
  </w:num>
  <w:num w:numId="13">
    <w:abstractNumId w:val="0"/>
  </w:num>
  <w:num w:numId="14">
    <w:abstractNumId w:val="17"/>
  </w:num>
  <w:num w:numId="15">
    <w:abstractNumId w:val="14"/>
  </w:num>
  <w:num w:numId="16">
    <w:abstractNumId w:val="23"/>
  </w:num>
  <w:num w:numId="17">
    <w:abstractNumId w:val="24"/>
  </w:num>
  <w:num w:numId="18">
    <w:abstractNumId w:val="22"/>
  </w:num>
  <w:num w:numId="19">
    <w:abstractNumId w:val="21"/>
  </w:num>
  <w:num w:numId="20">
    <w:abstractNumId w:val="20"/>
  </w:num>
  <w:num w:numId="21">
    <w:abstractNumId w:val="19"/>
  </w:num>
  <w:num w:numId="22">
    <w:abstractNumId w:val="13"/>
  </w:num>
  <w:num w:numId="23">
    <w:abstractNumId w:val="10"/>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C8"/>
    <w:rsid w:val="000001EF"/>
    <w:rsid w:val="00007322"/>
    <w:rsid w:val="00007728"/>
    <w:rsid w:val="0001445E"/>
    <w:rsid w:val="00024584"/>
    <w:rsid w:val="00024730"/>
    <w:rsid w:val="00055E95"/>
    <w:rsid w:val="0007021F"/>
    <w:rsid w:val="00074CC8"/>
    <w:rsid w:val="000B2BA5"/>
    <w:rsid w:val="000C4B66"/>
    <w:rsid w:val="000F2E44"/>
    <w:rsid w:val="000F2F8C"/>
    <w:rsid w:val="0010006E"/>
    <w:rsid w:val="00102128"/>
    <w:rsid w:val="001045A8"/>
    <w:rsid w:val="00114A91"/>
    <w:rsid w:val="001427E1"/>
    <w:rsid w:val="00153209"/>
    <w:rsid w:val="00163668"/>
    <w:rsid w:val="00164667"/>
    <w:rsid w:val="00171566"/>
    <w:rsid w:val="00172C77"/>
    <w:rsid w:val="00174676"/>
    <w:rsid w:val="001755A8"/>
    <w:rsid w:val="00184014"/>
    <w:rsid w:val="00184564"/>
    <w:rsid w:val="00192008"/>
    <w:rsid w:val="001A441E"/>
    <w:rsid w:val="001C0E68"/>
    <w:rsid w:val="001C4B6F"/>
    <w:rsid w:val="001D0495"/>
    <w:rsid w:val="001D0BF1"/>
    <w:rsid w:val="001E3120"/>
    <w:rsid w:val="001E7E0C"/>
    <w:rsid w:val="001F0BB0"/>
    <w:rsid w:val="001F4E6D"/>
    <w:rsid w:val="001F6140"/>
    <w:rsid w:val="00203573"/>
    <w:rsid w:val="0020597D"/>
    <w:rsid w:val="00211F60"/>
    <w:rsid w:val="00212D9C"/>
    <w:rsid w:val="00213B4C"/>
    <w:rsid w:val="002252A8"/>
    <w:rsid w:val="002253B0"/>
    <w:rsid w:val="00236D54"/>
    <w:rsid w:val="00241D8C"/>
    <w:rsid w:val="00241FDB"/>
    <w:rsid w:val="0024720C"/>
    <w:rsid w:val="00257E88"/>
    <w:rsid w:val="002617AE"/>
    <w:rsid w:val="002638D0"/>
    <w:rsid w:val="002647D3"/>
    <w:rsid w:val="00275EAE"/>
    <w:rsid w:val="00294998"/>
    <w:rsid w:val="00297F18"/>
    <w:rsid w:val="002A1945"/>
    <w:rsid w:val="002A38DF"/>
    <w:rsid w:val="002B2567"/>
    <w:rsid w:val="002B2958"/>
    <w:rsid w:val="002B3FC8"/>
    <w:rsid w:val="002D23C5"/>
    <w:rsid w:val="002D6137"/>
    <w:rsid w:val="002E7E61"/>
    <w:rsid w:val="002F05E5"/>
    <w:rsid w:val="002F254D"/>
    <w:rsid w:val="002F30E4"/>
    <w:rsid w:val="00307140"/>
    <w:rsid w:val="00312884"/>
    <w:rsid w:val="00316DFF"/>
    <w:rsid w:val="003240DB"/>
    <w:rsid w:val="00325AB9"/>
    <w:rsid w:val="00325B57"/>
    <w:rsid w:val="00336056"/>
    <w:rsid w:val="003544E1"/>
    <w:rsid w:val="00366398"/>
    <w:rsid w:val="00377C4C"/>
    <w:rsid w:val="00381D09"/>
    <w:rsid w:val="00391377"/>
    <w:rsid w:val="00393F61"/>
    <w:rsid w:val="003A0632"/>
    <w:rsid w:val="003A30E5"/>
    <w:rsid w:val="003A6ADF"/>
    <w:rsid w:val="003B5928"/>
    <w:rsid w:val="003C1625"/>
    <w:rsid w:val="003D380F"/>
    <w:rsid w:val="003E160D"/>
    <w:rsid w:val="003F1D5F"/>
    <w:rsid w:val="003F6A5A"/>
    <w:rsid w:val="00405128"/>
    <w:rsid w:val="00406CFF"/>
    <w:rsid w:val="00407822"/>
    <w:rsid w:val="00410D70"/>
    <w:rsid w:val="00416B25"/>
    <w:rsid w:val="00420592"/>
    <w:rsid w:val="004319E0"/>
    <w:rsid w:val="00437E8C"/>
    <w:rsid w:val="00440225"/>
    <w:rsid w:val="004419C3"/>
    <w:rsid w:val="004726BC"/>
    <w:rsid w:val="00474105"/>
    <w:rsid w:val="00480E6E"/>
    <w:rsid w:val="00486277"/>
    <w:rsid w:val="00494CF6"/>
    <w:rsid w:val="00495F8D"/>
    <w:rsid w:val="004A1FAE"/>
    <w:rsid w:val="004A32FF"/>
    <w:rsid w:val="004B06EB"/>
    <w:rsid w:val="004B0908"/>
    <w:rsid w:val="004B4F47"/>
    <w:rsid w:val="004B6AD0"/>
    <w:rsid w:val="004C2D5D"/>
    <w:rsid w:val="004C33E1"/>
    <w:rsid w:val="004C5D88"/>
    <w:rsid w:val="004E01EB"/>
    <w:rsid w:val="004E2794"/>
    <w:rsid w:val="00510392"/>
    <w:rsid w:val="00513E2A"/>
    <w:rsid w:val="00516375"/>
    <w:rsid w:val="00536AEE"/>
    <w:rsid w:val="00543A97"/>
    <w:rsid w:val="00552630"/>
    <w:rsid w:val="00566A35"/>
    <w:rsid w:val="0056701E"/>
    <w:rsid w:val="005740D7"/>
    <w:rsid w:val="005804C8"/>
    <w:rsid w:val="00583789"/>
    <w:rsid w:val="005A0F26"/>
    <w:rsid w:val="005A1B10"/>
    <w:rsid w:val="005A6850"/>
    <w:rsid w:val="005B1B1B"/>
    <w:rsid w:val="005B3DA3"/>
    <w:rsid w:val="005C5932"/>
    <w:rsid w:val="005D3CA7"/>
    <w:rsid w:val="005D4CC1"/>
    <w:rsid w:val="005F4B91"/>
    <w:rsid w:val="005F55D2"/>
    <w:rsid w:val="0062312F"/>
    <w:rsid w:val="00625F2C"/>
    <w:rsid w:val="006355D1"/>
    <w:rsid w:val="00656879"/>
    <w:rsid w:val="006618E9"/>
    <w:rsid w:val="0068194B"/>
    <w:rsid w:val="00692703"/>
    <w:rsid w:val="006A1962"/>
    <w:rsid w:val="006A235F"/>
    <w:rsid w:val="006B5D48"/>
    <w:rsid w:val="006B7D7B"/>
    <w:rsid w:val="006C1A5E"/>
    <w:rsid w:val="006E1507"/>
    <w:rsid w:val="006E6390"/>
    <w:rsid w:val="006F2ED7"/>
    <w:rsid w:val="00712D8B"/>
    <w:rsid w:val="00712EE5"/>
    <w:rsid w:val="007273B7"/>
    <w:rsid w:val="007311C4"/>
    <w:rsid w:val="00733E0A"/>
    <w:rsid w:val="00743A7A"/>
    <w:rsid w:val="0074403D"/>
    <w:rsid w:val="0074677E"/>
    <w:rsid w:val="00746D44"/>
    <w:rsid w:val="007538DC"/>
    <w:rsid w:val="00757803"/>
    <w:rsid w:val="00781C32"/>
    <w:rsid w:val="0079206B"/>
    <w:rsid w:val="00796076"/>
    <w:rsid w:val="007B5373"/>
    <w:rsid w:val="007C0566"/>
    <w:rsid w:val="007C606B"/>
    <w:rsid w:val="007E6A61"/>
    <w:rsid w:val="00801140"/>
    <w:rsid w:val="00803404"/>
    <w:rsid w:val="00825FCE"/>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27F05"/>
    <w:rsid w:val="009361BA"/>
    <w:rsid w:val="00941004"/>
    <w:rsid w:val="00944F78"/>
    <w:rsid w:val="009510E7"/>
    <w:rsid w:val="00952C89"/>
    <w:rsid w:val="009569D4"/>
    <w:rsid w:val="009571D8"/>
    <w:rsid w:val="009650EA"/>
    <w:rsid w:val="0097790C"/>
    <w:rsid w:val="00980DA7"/>
    <w:rsid w:val="0098506E"/>
    <w:rsid w:val="009A44CE"/>
    <w:rsid w:val="009C1781"/>
    <w:rsid w:val="009C4DFC"/>
    <w:rsid w:val="009D44F8"/>
    <w:rsid w:val="009E3160"/>
    <w:rsid w:val="009F220C"/>
    <w:rsid w:val="009F3B05"/>
    <w:rsid w:val="009F4931"/>
    <w:rsid w:val="00A02F8E"/>
    <w:rsid w:val="00A1172C"/>
    <w:rsid w:val="00A14534"/>
    <w:rsid w:val="00A16DAA"/>
    <w:rsid w:val="00A24162"/>
    <w:rsid w:val="00A25023"/>
    <w:rsid w:val="00A270EA"/>
    <w:rsid w:val="00A34BA2"/>
    <w:rsid w:val="00A36F27"/>
    <w:rsid w:val="00A42E32"/>
    <w:rsid w:val="00A46E63"/>
    <w:rsid w:val="00A51DC5"/>
    <w:rsid w:val="00A53DE1"/>
    <w:rsid w:val="00A615E1"/>
    <w:rsid w:val="00A6451E"/>
    <w:rsid w:val="00A755E8"/>
    <w:rsid w:val="00A93A5D"/>
    <w:rsid w:val="00AB32F8"/>
    <w:rsid w:val="00AB59E6"/>
    <w:rsid w:val="00AB610B"/>
    <w:rsid w:val="00AC4453"/>
    <w:rsid w:val="00AD360E"/>
    <w:rsid w:val="00AD40FB"/>
    <w:rsid w:val="00AD782D"/>
    <w:rsid w:val="00AE7650"/>
    <w:rsid w:val="00B00E89"/>
    <w:rsid w:val="00B10EBE"/>
    <w:rsid w:val="00B2073E"/>
    <w:rsid w:val="00B236F1"/>
    <w:rsid w:val="00B50F99"/>
    <w:rsid w:val="00B51D1B"/>
    <w:rsid w:val="00B540F4"/>
    <w:rsid w:val="00B60FD0"/>
    <w:rsid w:val="00B622DF"/>
    <w:rsid w:val="00B6332A"/>
    <w:rsid w:val="00B73A7A"/>
    <w:rsid w:val="00B81760"/>
    <w:rsid w:val="00B83F60"/>
    <w:rsid w:val="00B8494C"/>
    <w:rsid w:val="00BA1546"/>
    <w:rsid w:val="00BB4E51"/>
    <w:rsid w:val="00BD431F"/>
    <w:rsid w:val="00BE423E"/>
    <w:rsid w:val="00BE5E01"/>
    <w:rsid w:val="00BF61AC"/>
    <w:rsid w:val="00C33FCC"/>
    <w:rsid w:val="00C47FA6"/>
    <w:rsid w:val="00C540F6"/>
    <w:rsid w:val="00C57FC6"/>
    <w:rsid w:val="00C66A7D"/>
    <w:rsid w:val="00C779DA"/>
    <w:rsid w:val="00C814F7"/>
    <w:rsid w:val="00C86B46"/>
    <w:rsid w:val="00C87348"/>
    <w:rsid w:val="00C969C6"/>
    <w:rsid w:val="00CA4B4D"/>
    <w:rsid w:val="00CA77F4"/>
    <w:rsid w:val="00CB35C3"/>
    <w:rsid w:val="00CB697E"/>
    <w:rsid w:val="00CD323D"/>
    <w:rsid w:val="00CE4030"/>
    <w:rsid w:val="00CE49DC"/>
    <w:rsid w:val="00CE64B3"/>
    <w:rsid w:val="00CF1A49"/>
    <w:rsid w:val="00D0630C"/>
    <w:rsid w:val="00D20502"/>
    <w:rsid w:val="00D20F0F"/>
    <w:rsid w:val="00D243A9"/>
    <w:rsid w:val="00D305E5"/>
    <w:rsid w:val="00D352BB"/>
    <w:rsid w:val="00D37CD3"/>
    <w:rsid w:val="00D65736"/>
    <w:rsid w:val="00D66A52"/>
    <w:rsid w:val="00D66EFA"/>
    <w:rsid w:val="00D72A2D"/>
    <w:rsid w:val="00D9521A"/>
    <w:rsid w:val="00DA3914"/>
    <w:rsid w:val="00DA59AA"/>
    <w:rsid w:val="00DB6915"/>
    <w:rsid w:val="00DB7E1E"/>
    <w:rsid w:val="00DC1B78"/>
    <w:rsid w:val="00DC2A2F"/>
    <w:rsid w:val="00DC600B"/>
    <w:rsid w:val="00DE0FAA"/>
    <w:rsid w:val="00DE136D"/>
    <w:rsid w:val="00DE485B"/>
    <w:rsid w:val="00DE6534"/>
    <w:rsid w:val="00DE7B35"/>
    <w:rsid w:val="00DF4D6C"/>
    <w:rsid w:val="00E01923"/>
    <w:rsid w:val="00E053A8"/>
    <w:rsid w:val="00E14498"/>
    <w:rsid w:val="00E20E8B"/>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3571"/>
    <w:rsid w:val="00F61DF9"/>
    <w:rsid w:val="00F81960"/>
    <w:rsid w:val="00F8769D"/>
    <w:rsid w:val="00F921C7"/>
    <w:rsid w:val="00F9350C"/>
    <w:rsid w:val="00F94EB5"/>
    <w:rsid w:val="00F9624D"/>
    <w:rsid w:val="00FA5383"/>
    <w:rsid w:val="00FB31C1"/>
    <w:rsid w:val="00FB58F2"/>
    <w:rsid w:val="00FC6AEA"/>
    <w:rsid w:val="00FD3D13"/>
    <w:rsid w:val="00FE55A2"/>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B44D4"/>
  <w15:chartTrackingRefBased/>
  <w15:docId w15:val="{7405571C-8C17-4040-9D45-A0D21F8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C8"/>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53209"/>
    <w:rPr>
      <w:color w:val="605E5C"/>
      <w:shd w:val="clear" w:color="auto" w:fill="E1DFDD"/>
    </w:rPr>
  </w:style>
  <w:style w:type="character" w:styleId="Strong">
    <w:name w:val="Strong"/>
    <w:basedOn w:val="DefaultParagraphFont"/>
    <w:uiPriority w:val="22"/>
    <w:qFormat/>
    <w:rsid w:val="00FE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257">
      <w:bodyDiv w:val="1"/>
      <w:marLeft w:val="0"/>
      <w:marRight w:val="0"/>
      <w:marTop w:val="0"/>
      <w:marBottom w:val="0"/>
      <w:divBdr>
        <w:top w:val="none" w:sz="0" w:space="0" w:color="auto"/>
        <w:left w:val="none" w:sz="0" w:space="0" w:color="auto"/>
        <w:bottom w:val="none" w:sz="0" w:space="0" w:color="auto"/>
        <w:right w:val="none" w:sz="0" w:space="0" w:color="auto"/>
      </w:divBdr>
    </w:div>
    <w:div w:id="1066076515">
      <w:bodyDiv w:val="1"/>
      <w:marLeft w:val="0"/>
      <w:marRight w:val="0"/>
      <w:marTop w:val="0"/>
      <w:marBottom w:val="0"/>
      <w:divBdr>
        <w:top w:val="none" w:sz="0" w:space="0" w:color="auto"/>
        <w:left w:val="none" w:sz="0" w:space="0" w:color="auto"/>
        <w:bottom w:val="none" w:sz="0" w:space="0" w:color="auto"/>
        <w:right w:val="none" w:sz="0" w:space="0" w:color="auto"/>
      </w:divBdr>
    </w:div>
    <w:div w:id="1486316211">
      <w:bodyDiv w:val="1"/>
      <w:marLeft w:val="0"/>
      <w:marRight w:val="0"/>
      <w:marTop w:val="0"/>
      <w:marBottom w:val="0"/>
      <w:divBdr>
        <w:top w:val="none" w:sz="0" w:space="0" w:color="auto"/>
        <w:left w:val="none" w:sz="0" w:space="0" w:color="auto"/>
        <w:bottom w:val="none" w:sz="0" w:space="0" w:color="auto"/>
        <w:right w:val="none" w:sz="0" w:space="0" w:color="auto"/>
      </w:divBdr>
    </w:div>
    <w:div w:id="1608150128">
      <w:bodyDiv w:val="1"/>
      <w:marLeft w:val="0"/>
      <w:marRight w:val="0"/>
      <w:marTop w:val="0"/>
      <w:marBottom w:val="0"/>
      <w:divBdr>
        <w:top w:val="none" w:sz="0" w:space="0" w:color="auto"/>
        <w:left w:val="none" w:sz="0" w:space="0" w:color="auto"/>
        <w:bottom w:val="none" w:sz="0" w:space="0" w:color="auto"/>
        <w:right w:val="none" w:sz="0" w:space="0" w:color="auto"/>
      </w:divBdr>
    </w:div>
    <w:div w:id="1867718985">
      <w:bodyDiv w:val="1"/>
      <w:marLeft w:val="0"/>
      <w:marRight w:val="0"/>
      <w:marTop w:val="0"/>
      <w:marBottom w:val="0"/>
      <w:divBdr>
        <w:top w:val="none" w:sz="0" w:space="0" w:color="auto"/>
        <w:left w:val="none" w:sz="0" w:space="0" w:color="auto"/>
        <w:bottom w:val="none" w:sz="0" w:space="0" w:color="auto"/>
        <w:right w:val="none" w:sz="0" w:space="0" w:color="auto"/>
      </w:divBdr>
    </w:div>
    <w:div w:id="2010325130">
      <w:bodyDiv w:val="1"/>
      <w:marLeft w:val="0"/>
      <w:marRight w:val="0"/>
      <w:marTop w:val="0"/>
      <w:marBottom w:val="0"/>
      <w:divBdr>
        <w:top w:val="none" w:sz="0" w:space="0" w:color="auto"/>
        <w:left w:val="none" w:sz="0" w:space="0" w:color="auto"/>
        <w:bottom w:val="none" w:sz="0" w:space="0" w:color="auto"/>
        <w:right w:val="none" w:sz="0" w:space="0" w:color="auto"/>
      </w:divBdr>
    </w:div>
    <w:div w:id="20210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raj110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noj-62.github.io/Myprotfolio/" TargetMode="External"/><Relationship Id="rId4" Type="http://schemas.openxmlformats.org/officeDocument/2006/relationships/settings" Target="settings.xml"/><Relationship Id="rId9" Type="http://schemas.openxmlformats.org/officeDocument/2006/relationships/hyperlink" Target="https://www.linkedin.com/in/manoj-r-47a683226"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20846B7CFA4FB4B41A4D9F645491AB"/>
        <w:category>
          <w:name w:val="General"/>
          <w:gallery w:val="placeholder"/>
        </w:category>
        <w:types>
          <w:type w:val="bbPlcHdr"/>
        </w:types>
        <w:behaviors>
          <w:behavior w:val="content"/>
        </w:behaviors>
        <w:guid w:val="{9C8A5ECC-541D-4811-8352-74E5B4F3BBBF}"/>
      </w:docPartPr>
      <w:docPartBody>
        <w:p w:rsidR="0086658C" w:rsidRDefault="00CE6BB8" w:rsidP="00CE6BB8">
          <w:pPr>
            <w:pStyle w:val="5E20846B7CFA4FB4B41A4D9F645491AB"/>
          </w:pPr>
          <w:r w:rsidRPr="00CF1A49">
            <w:t>Experience</w:t>
          </w:r>
        </w:p>
      </w:docPartBody>
    </w:docPart>
    <w:docPart>
      <w:docPartPr>
        <w:name w:val="B337B91B41994AAFAA2713F2620AB266"/>
        <w:category>
          <w:name w:val="General"/>
          <w:gallery w:val="placeholder"/>
        </w:category>
        <w:types>
          <w:type w:val="bbPlcHdr"/>
        </w:types>
        <w:behaviors>
          <w:behavior w:val="content"/>
        </w:behaviors>
        <w:guid w:val="{D8A3E04C-91A2-4988-9BB8-9BEAF84E2380}"/>
      </w:docPartPr>
      <w:docPartBody>
        <w:p w:rsidR="00000000" w:rsidRDefault="00875B26" w:rsidP="00875B26">
          <w:pPr>
            <w:pStyle w:val="B337B91B41994AAFAA2713F2620AB266"/>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48"/>
    <w:rsid w:val="00077403"/>
    <w:rsid w:val="000B663A"/>
    <w:rsid w:val="0015001E"/>
    <w:rsid w:val="002213DE"/>
    <w:rsid w:val="002F3F21"/>
    <w:rsid w:val="003151FA"/>
    <w:rsid w:val="003960CD"/>
    <w:rsid w:val="003F7C69"/>
    <w:rsid w:val="00603370"/>
    <w:rsid w:val="006C6BD0"/>
    <w:rsid w:val="00724F99"/>
    <w:rsid w:val="007F3022"/>
    <w:rsid w:val="0086658C"/>
    <w:rsid w:val="00875B26"/>
    <w:rsid w:val="009B7874"/>
    <w:rsid w:val="00B73EBF"/>
    <w:rsid w:val="00CE6BB8"/>
    <w:rsid w:val="00CF0A2E"/>
    <w:rsid w:val="00D058EB"/>
    <w:rsid w:val="00D91843"/>
    <w:rsid w:val="00EE4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E20846B7CFA4FB4B41A4D9F645491AB">
    <w:name w:val="5E20846B7CFA4FB4B41A4D9F645491AB"/>
    <w:rsid w:val="00CE6BB8"/>
  </w:style>
  <w:style w:type="character" w:styleId="SubtleReference">
    <w:name w:val="Subtle Reference"/>
    <w:basedOn w:val="DefaultParagraphFont"/>
    <w:uiPriority w:val="10"/>
    <w:qFormat/>
    <w:rsid w:val="00EE4148"/>
    <w:rPr>
      <w:b/>
      <w:caps w:val="0"/>
      <w:smallCaps/>
      <w:color w:val="595959" w:themeColor="text1" w:themeTint="A6"/>
    </w:rPr>
  </w:style>
  <w:style w:type="paragraph" w:customStyle="1" w:styleId="B337B91B41994AAFAA2713F2620AB266">
    <w:name w:val="B337B91B41994AAFAA2713F2620AB266"/>
    <w:rsid w:val="00875B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97C5-E22E-4B48-A4A1-15745D43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dc:creator>
  <cp:keywords/>
  <dc:description/>
  <cp:lastModifiedBy>MANOJ R</cp:lastModifiedBy>
  <cp:revision>2</cp:revision>
  <cp:lastPrinted>2024-03-29T15:41:00Z</cp:lastPrinted>
  <dcterms:created xsi:type="dcterms:W3CDTF">2024-03-29T15:42:00Z</dcterms:created>
  <dcterms:modified xsi:type="dcterms:W3CDTF">2024-03-29T15:42:00Z</dcterms:modified>
  <cp:category/>
</cp:coreProperties>
</file>